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98C7" w14:textId="77777777" w:rsidR="002B229A" w:rsidRPr="00BA5023" w:rsidRDefault="00586843">
      <w:pPr>
        <w:spacing w:before="90"/>
        <w:ind w:left="101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pict w14:anchorId="67BFAFA6">
          <v:group id="_x0000_s2133" style="position:absolute;left:0;text-align:left;margin-left:85.05pt;margin-top:74.7pt;width:468pt;height:0;z-index:-251662848;mso-position-horizontal-relative:page" coordorigin="1701,1494" coordsize="9360,0">
            <v:shape id="_x0000_s2134" style="position:absolute;left:1701;top:1494;width:9360;height:0" coordorigin="1701,1494" coordsize="9360,0" path="m1701,1494r9360,e" filled="f" strokeweight=".14042mm">
              <v:path arrowok="t"/>
            </v:shape>
            <w10:wrap anchorx="page"/>
          </v:group>
        </w:pict>
      </w:r>
      <w:r w:rsidRPr="00BA5023">
        <w:rPr>
          <w:rFonts w:asciiTheme="majorHAnsi" w:hAnsiTheme="majorHAnsi" w:cstheme="minorHAnsi"/>
        </w:rPr>
        <w:pict w14:anchorId="3FC26E6A">
          <v:group id="_x0000_s2131" style="position:absolute;left:0;text-align:left;margin-left:85.05pt;margin-top:168.8pt;width:468pt;height:0;z-index:-251661824;mso-position-horizontal-relative:page" coordorigin="1701,3376" coordsize="9360,0">
            <v:shape id="_x0000_s2132" style="position:absolute;left:1701;top:3376;width:9360;height:0" coordorigin="1701,3376" coordsize="9360,0" path="m1701,3376r9360,e" filled="f" strokeweight=".14042mm">
              <v:path arrowok="t"/>
            </v:shape>
            <w10:wrap anchorx="page"/>
          </v:group>
        </w:pict>
      </w:r>
      <w:r w:rsidRPr="00BA5023">
        <w:rPr>
          <w:rFonts w:asciiTheme="majorHAnsi" w:hAnsiTheme="majorHAnsi" w:cstheme="minorHAnsi"/>
        </w:rPr>
        <w:pict w14:anchorId="21129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87.4pt;height:50.3pt">
            <v:imagedata r:id="rId7" o:title=""/>
          </v:shape>
        </w:pict>
      </w:r>
    </w:p>
    <w:p w14:paraId="3555B3A8" w14:textId="77777777" w:rsidR="002B229A" w:rsidRPr="00BA5023" w:rsidRDefault="002B229A">
      <w:pPr>
        <w:spacing w:before="8" w:line="180" w:lineRule="exact"/>
        <w:rPr>
          <w:rFonts w:asciiTheme="majorHAnsi" w:hAnsiTheme="majorHAnsi" w:cstheme="minorHAnsi"/>
          <w:sz w:val="18"/>
          <w:szCs w:val="18"/>
        </w:rPr>
      </w:pPr>
    </w:p>
    <w:p w14:paraId="33D9F1B3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4B1A264F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453C8D13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3EFCECB7" w14:textId="6CE3BFC1" w:rsidR="002B229A" w:rsidRPr="00BA5023" w:rsidRDefault="00E02389" w:rsidP="00896E59">
      <w:pPr>
        <w:tabs>
          <w:tab w:val="left" w:pos="6930"/>
        </w:tabs>
        <w:ind w:right="2075"/>
        <w:rPr>
          <w:rFonts w:asciiTheme="majorHAnsi" w:hAnsiTheme="majorHAnsi" w:cstheme="minorHAnsi"/>
          <w:sz w:val="32"/>
          <w:szCs w:val="32"/>
        </w:rPr>
      </w:pPr>
      <w:bookmarkStart w:id="0" w:name="_Hlk92134562"/>
      <w:r w:rsidRPr="00BA5023">
        <w:rPr>
          <w:rFonts w:asciiTheme="majorHAnsi" w:hAnsiTheme="majorHAnsi" w:cstheme="minorHAnsi"/>
          <w:w w:val="101"/>
          <w:sz w:val="32"/>
          <w:szCs w:val="32"/>
        </w:rPr>
        <w:t xml:space="preserve">                        </w:t>
      </w:r>
      <w:r w:rsidR="00896E59">
        <w:rPr>
          <w:rFonts w:asciiTheme="majorHAnsi" w:hAnsiTheme="majorHAnsi" w:cstheme="minorHAnsi"/>
          <w:w w:val="101"/>
          <w:sz w:val="32"/>
          <w:szCs w:val="32"/>
        </w:rPr>
        <w:t xml:space="preserve">            </w:t>
      </w:r>
      <w:r w:rsidR="00FE7658" w:rsidRPr="00BA5023">
        <w:rPr>
          <w:rFonts w:asciiTheme="majorHAnsi" w:hAnsiTheme="majorHAnsi" w:cstheme="minorHAnsi"/>
          <w:w w:val="101"/>
          <w:sz w:val="32"/>
          <w:szCs w:val="32"/>
        </w:rPr>
        <w:t>CSU</w:t>
      </w:r>
      <w:r w:rsidRPr="00BA5023">
        <w:rPr>
          <w:rFonts w:asciiTheme="majorHAnsi" w:hAnsiTheme="majorHAnsi" w:cstheme="minorHAnsi"/>
          <w:w w:val="101"/>
          <w:sz w:val="32"/>
          <w:szCs w:val="32"/>
        </w:rPr>
        <w:t>3301</w:t>
      </w:r>
      <w:r w:rsidRPr="00BA5023">
        <w:rPr>
          <w:rFonts w:asciiTheme="majorHAnsi" w:hAnsiTheme="majorHAnsi" w:cstheme="minorHAnsi"/>
          <w:sz w:val="32"/>
          <w:szCs w:val="32"/>
        </w:rPr>
        <w:t xml:space="preserve"> Software</w:t>
      </w:r>
      <w:r w:rsidR="006602FE" w:rsidRPr="00BA5023">
        <w:rPr>
          <w:rFonts w:asciiTheme="majorHAnsi" w:hAnsiTheme="majorHAnsi" w:cstheme="minorHAnsi"/>
          <w:w w:val="101"/>
          <w:sz w:val="32"/>
          <w:szCs w:val="32"/>
        </w:rPr>
        <w:t xml:space="preserve"> Engineering</w:t>
      </w:r>
    </w:p>
    <w:p w14:paraId="6629A430" w14:textId="77777777" w:rsidR="006602FE" w:rsidRPr="00BA5023" w:rsidRDefault="006602FE" w:rsidP="00896E59">
      <w:pPr>
        <w:tabs>
          <w:tab w:val="left" w:pos="6930"/>
        </w:tabs>
        <w:spacing w:before="47"/>
        <w:ind w:left="2489" w:right="2493"/>
        <w:rPr>
          <w:rFonts w:asciiTheme="majorHAnsi" w:hAnsiTheme="majorHAnsi" w:cstheme="minorHAnsi"/>
          <w:w w:val="101"/>
          <w:sz w:val="32"/>
          <w:szCs w:val="32"/>
        </w:rPr>
      </w:pPr>
    </w:p>
    <w:p w14:paraId="6001566E" w14:textId="4B207A84" w:rsidR="004B7530" w:rsidRPr="00BA5023" w:rsidRDefault="004C5AD3" w:rsidP="008C453D">
      <w:pPr>
        <w:tabs>
          <w:tab w:val="left" w:pos="6570"/>
        </w:tabs>
        <w:spacing w:before="47"/>
        <w:ind w:right="1750"/>
        <w:rPr>
          <w:rFonts w:asciiTheme="majorHAnsi" w:hAnsiTheme="majorHAnsi" w:cstheme="minorHAnsi"/>
          <w:w w:val="101"/>
          <w:sz w:val="32"/>
          <w:szCs w:val="32"/>
        </w:rPr>
      </w:pPr>
      <w:r w:rsidRPr="00BA5023">
        <w:rPr>
          <w:rFonts w:asciiTheme="majorHAnsi" w:hAnsiTheme="majorHAnsi" w:cstheme="minorHAnsi"/>
          <w:w w:val="101"/>
          <w:sz w:val="32"/>
          <w:szCs w:val="32"/>
        </w:rPr>
        <w:t xml:space="preserve">                  </w:t>
      </w:r>
      <w:r w:rsidR="00E02389" w:rsidRPr="00BA5023">
        <w:rPr>
          <w:rFonts w:asciiTheme="majorHAnsi" w:hAnsiTheme="majorHAnsi" w:cstheme="minorHAnsi"/>
          <w:w w:val="101"/>
          <w:sz w:val="32"/>
          <w:szCs w:val="32"/>
        </w:rPr>
        <w:t xml:space="preserve">  </w:t>
      </w:r>
      <w:r w:rsidRPr="00BA5023">
        <w:rPr>
          <w:rFonts w:asciiTheme="majorHAnsi" w:hAnsiTheme="majorHAnsi" w:cstheme="minorHAnsi"/>
          <w:w w:val="101"/>
          <w:sz w:val="32"/>
          <w:szCs w:val="32"/>
        </w:rPr>
        <w:t xml:space="preserve">   </w:t>
      </w:r>
      <w:r w:rsidR="00896E59">
        <w:rPr>
          <w:rFonts w:asciiTheme="majorHAnsi" w:hAnsiTheme="majorHAnsi" w:cstheme="minorHAnsi"/>
          <w:w w:val="101"/>
          <w:sz w:val="32"/>
          <w:szCs w:val="32"/>
        </w:rPr>
        <w:t xml:space="preserve">          </w:t>
      </w:r>
      <w:r w:rsidR="008C453D">
        <w:rPr>
          <w:rFonts w:asciiTheme="majorHAnsi" w:hAnsiTheme="majorHAnsi" w:cstheme="minorHAnsi"/>
          <w:w w:val="101"/>
          <w:sz w:val="32"/>
          <w:szCs w:val="32"/>
        </w:rPr>
        <w:t xml:space="preserve">  </w:t>
      </w:r>
      <w:r w:rsidR="006602FE" w:rsidRPr="00BA5023">
        <w:rPr>
          <w:rFonts w:asciiTheme="majorHAnsi" w:hAnsiTheme="majorHAnsi" w:cstheme="minorHAnsi"/>
          <w:w w:val="101"/>
          <w:sz w:val="32"/>
          <w:szCs w:val="32"/>
        </w:rPr>
        <w:t>Measuring Software Engineering</w:t>
      </w:r>
    </w:p>
    <w:bookmarkEnd w:id="0"/>
    <w:p w14:paraId="08120805" w14:textId="1DA732F6" w:rsidR="002B229A" w:rsidRPr="00BA5023" w:rsidRDefault="006602FE" w:rsidP="006602FE">
      <w:pPr>
        <w:spacing w:before="47"/>
        <w:ind w:right="2493"/>
        <w:rPr>
          <w:rFonts w:asciiTheme="majorHAnsi" w:hAnsiTheme="majorHAnsi" w:cstheme="minorHAnsi"/>
          <w:sz w:val="32"/>
          <w:szCs w:val="32"/>
        </w:rPr>
      </w:pPr>
      <w:r w:rsidRPr="00BA5023">
        <w:rPr>
          <w:rFonts w:asciiTheme="majorHAnsi" w:hAnsiTheme="majorHAnsi" w:cstheme="minorHAnsi"/>
          <w:sz w:val="32"/>
          <w:szCs w:val="32"/>
        </w:rPr>
        <w:t xml:space="preserve">                               </w:t>
      </w:r>
    </w:p>
    <w:p w14:paraId="36CA4BA2" w14:textId="77777777" w:rsidR="002B229A" w:rsidRPr="00BA5023" w:rsidRDefault="002B229A">
      <w:pPr>
        <w:spacing w:before="7" w:line="180" w:lineRule="exact"/>
        <w:rPr>
          <w:rFonts w:asciiTheme="majorHAnsi" w:hAnsiTheme="majorHAnsi" w:cstheme="minorHAnsi"/>
          <w:sz w:val="18"/>
          <w:szCs w:val="18"/>
        </w:rPr>
      </w:pPr>
    </w:p>
    <w:p w14:paraId="09C458F3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2B6C8280" w14:textId="0E7B8901" w:rsidR="002B229A" w:rsidRPr="00BA5023" w:rsidRDefault="004B7530">
      <w:pPr>
        <w:ind w:left="3741" w:right="3746"/>
        <w:jc w:val="center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>Saumya Bahuguna</w:t>
      </w:r>
    </w:p>
    <w:p w14:paraId="3443AE20" w14:textId="065D3066" w:rsidR="00354274" w:rsidRPr="00BA5023" w:rsidRDefault="00354274">
      <w:pPr>
        <w:ind w:left="3741" w:right="3746"/>
        <w:jc w:val="center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>21344349</w:t>
      </w:r>
    </w:p>
    <w:p w14:paraId="48EF67B5" w14:textId="2A55CC53" w:rsidR="004B7530" w:rsidRPr="00BA5023" w:rsidRDefault="00E02389">
      <w:pPr>
        <w:ind w:left="3741" w:right="3746"/>
        <w:jc w:val="center"/>
        <w:rPr>
          <w:rFonts w:asciiTheme="majorHAnsi" w:hAnsiTheme="majorHAnsi" w:cstheme="minorHAnsi"/>
          <w:sz w:val="24"/>
          <w:szCs w:val="24"/>
        </w:rPr>
      </w:pPr>
      <w:r w:rsidRPr="00BA5023">
        <w:rPr>
          <w:rFonts w:asciiTheme="majorHAnsi" w:hAnsiTheme="majorHAnsi" w:cstheme="minorHAnsi"/>
          <w:sz w:val="24"/>
          <w:szCs w:val="24"/>
        </w:rPr>
        <w:t>11</w:t>
      </w:r>
      <w:r w:rsidRPr="00BA5023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 w:rsidR="006602FE" w:rsidRPr="00BA5023">
        <w:rPr>
          <w:rFonts w:asciiTheme="majorHAnsi" w:hAnsiTheme="majorHAnsi" w:cstheme="minorHAnsi"/>
          <w:sz w:val="24"/>
          <w:szCs w:val="24"/>
        </w:rPr>
        <w:t xml:space="preserve"> January 2022</w:t>
      </w:r>
    </w:p>
    <w:p w14:paraId="7CD744BC" w14:textId="77777777" w:rsidR="002B229A" w:rsidRPr="00BA5023" w:rsidRDefault="002B229A">
      <w:pPr>
        <w:spacing w:before="1" w:line="120" w:lineRule="exact"/>
        <w:rPr>
          <w:rFonts w:asciiTheme="majorHAnsi" w:hAnsiTheme="majorHAnsi" w:cstheme="minorHAnsi"/>
          <w:sz w:val="13"/>
          <w:szCs w:val="13"/>
        </w:rPr>
      </w:pPr>
    </w:p>
    <w:p w14:paraId="6974D123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41881AD5" w14:textId="77777777" w:rsidR="002B229A" w:rsidRPr="00BA5023" w:rsidRDefault="002B229A">
      <w:pPr>
        <w:spacing w:line="200" w:lineRule="exact"/>
        <w:rPr>
          <w:rFonts w:asciiTheme="majorHAnsi" w:hAnsiTheme="majorHAnsi" w:cstheme="minorHAnsi"/>
        </w:rPr>
      </w:pPr>
    </w:p>
    <w:p w14:paraId="1D7A4588" w14:textId="77777777" w:rsidR="002B229A" w:rsidRPr="00BA5023" w:rsidRDefault="00FE7658">
      <w:pPr>
        <w:spacing w:before="13"/>
        <w:ind w:left="101"/>
        <w:rPr>
          <w:rFonts w:asciiTheme="majorHAnsi" w:hAnsiTheme="majorHAnsi" w:cstheme="minorHAnsi"/>
          <w:sz w:val="28"/>
          <w:szCs w:val="28"/>
        </w:rPr>
      </w:pPr>
      <w:r w:rsidRPr="00BA5023">
        <w:rPr>
          <w:rFonts w:asciiTheme="majorHAnsi" w:hAnsiTheme="majorHAnsi" w:cstheme="minorHAnsi"/>
          <w:w w:val="102"/>
          <w:sz w:val="28"/>
          <w:szCs w:val="28"/>
        </w:rPr>
        <w:t>Contents</w:t>
      </w:r>
    </w:p>
    <w:p w14:paraId="76CA3850" w14:textId="77777777" w:rsidR="002B229A" w:rsidRPr="00BA5023" w:rsidRDefault="002B229A">
      <w:pPr>
        <w:spacing w:before="1" w:line="180" w:lineRule="exact"/>
        <w:rPr>
          <w:rFonts w:asciiTheme="majorHAnsi" w:hAnsiTheme="majorHAnsi" w:cstheme="minorHAnsi"/>
          <w:sz w:val="18"/>
          <w:szCs w:val="18"/>
        </w:rPr>
      </w:pPr>
    </w:p>
    <w:p w14:paraId="46DF40F6" w14:textId="36971B3A" w:rsidR="002B229A" w:rsidRPr="00BA5023" w:rsidRDefault="00FE7658">
      <w:pPr>
        <w:ind w:left="101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  <w:w w:val="99"/>
        </w:rPr>
        <w:t>1</w:t>
      </w:r>
      <w:r w:rsidRPr="00BA5023">
        <w:rPr>
          <w:rFonts w:asciiTheme="majorHAnsi" w:hAnsiTheme="majorHAnsi" w:cstheme="minorHAnsi"/>
        </w:rPr>
        <w:t xml:space="preserve">    </w:t>
      </w:r>
      <w:r w:rsidRPr="00BA5023">
        <w:rPr>
          <w:rFonts w:asciiTheme="majorHAnsi" w:hAnsiTheme="majorHAnsi" w:cstheme="minorHAnsi"/>
          <w:w w:val="99"/>
        </w:rPr>
        <w:t>Introduction</w:t>
      </w:r>
      <w:r w:rsidRPr="00BA5023">
        <w:rPr>
          <w:rFonts w:asciiTheme="majorHAnsi" w:hAnsiTheme="majorHAnsi" w:cstheme="minorHAnsi"/>
        </w:rPr>
        <w:t xml:space="preserve">                                                                                                                                                 </w:t>
      </w:r>
    </w:p>
    <w:p w14:paraId="7DCBE66B" w14:textId="77777777" w:rsidR="002B229A" w:rsidRPr="00BA5023" w:rsidRDefault="002B229A">
      <w:pPr>
        <w:spacing w:before="8" w:line="200" w:lineRule="exact"/>
        <w:rPr>
          <w:rFonts w:asciiTheme="majorHAnsi" w:hAnsiTheme="majorHAnsi" w:cstheme="minorHAnsi"/>
        </w:rPr>
      </w:pPr>
    </w:p>
    <w:p w14:paraId="12539AE6" w14:textId="253D2A93" w:rsidR="002B229A" w:rsidRPr="00BA5023" w:rsidRDefault="00FE7658">
      <w:pPr>
        <w:ind w:left="101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  <w:w w:val="99"/>
        </w:rPr>
        <w:t>2</w:t>
      </w:r>
      <w:r w:rsidRPr="00BA5023">
        <w:rPr>
          <w:rFonts w:asciiTheme="majorHAnsi" w:hAnsiTheme="majorHAnsi" w:cstheme="minorHAnsi"/>
        </w:rPr>
        <w:t xml:space="preserve">    </w:t>
      </w:r>
      <w:r w:rsidR="0009590E" w:rsidRPr="00BA5023">
        <w:rPr>
          <w:rFonts w:asciiTheme="majorHAnsi" w:hAnsiTheme="majorHAnsi" w:cstheme="minorHAnsi"/>
          <w:w w:val="99"/>
        </w:rPr>
        <w:t>Measurable</w:t>
      </w:r>
      <w:r w:rsidRPr="00BA5023">
        <w:rPr>
          <w:rFonts w:asciiTheme="majorHAnsi" w:hAnsiTheme="majorHAnsi" w:cstheme="minorHAnsi"/>
        </w:rPr>
        <w:t xml:space="preserve"> </w:t>
      </w:r>
      <w:r w:rsidR="0009590E" w:rsidRPr="00BA5023">
        <w:rPr>
          <w:rFonts w:asciiTheme="majorHAnsi" w:hAnsiTheme="majorHAnsi" w:cstheme="minorHAnsi"/>
        </w:rPr>
        <w:t xml:space="preserve">Data </w:t>
      </w:r>
      <w:r w:rsidRPr="00BA5023">
        <w:rPr>
          <w:rFonts w:asciiTheme="majorHAnsi" w:hAnsiTheme="majorHAnsi" w:cstheme="minorHAnsi"/>
        </w:rPr>
        <w:t xml:space="preserve">                                                                                                                                        </w:t>
      </w:r>
    </w:p>
    <w:p w14:paraId="44DED282" w14:textId="50F8BA47" w:rsidR="002B229A" w:rsidRPr="00BA5023" w:rsidRDefault="0009590E">
      <w:pPr>
        <w:spacing w:before="8" w:line="200" w:lineRule="exact"/>
        <w:rPr>
          <w:rFonts w:asciiTheme="majorHAnsi" w:hAnsiTheme="majorHAnsi" w:cstheme="minorHAnsi"/>
          <w:w w:val="99"/>
        </w:rPr>
      </w:pPr>
      <w:r w:rsidRPr="00BA5023">
        <w:rPr>
          <w:rFonts w:asciiTheme="majorHAnsi" w:hAnsiTheme="majorHAnsi" w:cstheme="minorHAnsi"/>
          <w:w w:val="99"/>
        </w:rPr>
        <w:t xml:space="preserve"> </w:t>
      </w:r>
    </w:p>
    <w:p w14:paraId="6BD454A1" w14:textId="02DF0DAD" w:rsidR="0009590E" w:rsidRPr="00BA5023" w:rsidRDefault="0009590E">
      <w:pPr>
        <w:spacing w:before="8" w:line="200" w:lineRule="exact"/>
        <w:rPr>
          <w:rFonts w:asciiTheme="majorHAnsi" w:hAnsiTheme="majorHAnsi" w:cstheme="minorHAnsi"/>
          <w:w w:val="99"/>
        </w:rPr>
      </w:pPr>
      <w:r w:rsidRPr="00BA5023">
        <w:rPr>
          <w:rFonts w:asciiTheme="majorHAnsi" w:hAnsiTheme="majorHAnsi" w:cstheme="minorHAnsi"/>
          <w:w w:val="99"/>
        </w:rPr>
        <w:t xml:space="preserve">  3    Computational Platforms</w:t>
      </w:r>
    </w:p>
    <w:p w14:paraId="080DD808" w14:textId="536804AA" w:rsidR="0009590E" w:rsidRPr="00BA5023" w:rsidRDefault="0009590E">
      <w:pPr>
        <w:spacing w:before="8" w:line="200" w:lineRule="exact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 xml:space="preserve">  </w:t>
      </w:r>
    </w:p>
    <w:p w14:paraId="5BB996C9" w14:textId="7B368943" w:rsidR="001824B7" w:rsidRPr="00BA5023" w:rsidRDefault="001824B7">
      <w:pPr>
        <w:spacing w:before="8" w:line="200" w:lineRule="exact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 xml:space="preserve">  4    Algorithmic Approaches</w:t>
      </w:r>
    </w:p>
    <w:p w14:paraId="1443ACA5" w14:textId="3AA52CA9" w:rsidR="001824B7" w:rsidRPr="00BA5023" w:rsidRDefault="001824B7">
      <w:pPr>
        <w:spacing w:before="8" w:line="200" w:lineRule="exact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 xml:space="preserve">  </w:t>
      </w:r>
    </w:p>
    <w:p w14:paraId="5239F45E" w14:textId="758EAF40" w:rsidR="002B229A" w:rsidRPr="00BA5023" w:rsidRDefault="001824B7" w:rsidP="004D2AFE">
      <w:pPr>
        <w:spacing w:before="8" w:line="200" w:lineRule="exact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</w:rPr>
        <w:t xml:space="preserve">  5    Ethical Concerns</w:t>
      </w:r>
    </w:p>
    <w:p w14:paraId="1460951D" w14:textId="77777777" w:rsidR="002B229A" w:rsidRPr="00BA5023" w:rsidRDefault="002B229A">
      <w:pPr>
        <w:spacing w:before="8" w:line="200" w:lineRule="exact"/>
        <w:rPr>
          <w:rFonts w:asciiTheme="majorHAnsi" w:hAnsiTheme="majorHAnsi" w:cstheme="minorHAnsi"/>
        </w:rPr>
      </w:pPr>
    </w:p>
    <w:p w14:paraId="584540A4" w14:textId="257F71CA" w:rsidR="002B229A" w:rsidRPr="00BA5023" w:rsidRDefault="004D2AFE">
      <w:pPr>
        <w:ind w:left="101"/>
        <w:rPr>
          <w:rFonts w:asciiTheme="majorHAnsi" w:hAnsiTheme="majorHAnsi" w:cstheme="minorHAnsi"/>
        </w:rPr>
      </w:pPr>
      <w:r w:rsidRPr="00BA5023">
        <w:rPr>
          <w:rFonts w:asciiTheme="majorHAnsi" w:hAnsiTheme="majorHAnsi" w:cstheme="minorHAnsi"/>
          <w:w w:val="99"/>
        </w:rPr>
        <w:t>6</w:t>
      </w:r>
      <w:r w:rsidR="00FE7658" w:rsidRPr="00BA5023">
        <w:rPr>
          <w:rFonts w:asciiTheme="majorHAnsi" w:hAnsiTheme="majorHAnsi" w:cstheme="minorHAnsi"/>
        </w:rPr>
        <w:t xml:space="preserve">    </w:t>
      </w:r>
      <w:r w:rsidR="00416D6C" w:rsidRPr="00BA5023">
        <w:rPr>
          <w:rFonts w:asciiTheme="majorHAnsi" w:hAnsiTheme="majorHAnsi" w:cstheme="minorHAnsi"/>
          <w:w w:val="99"/>
        </w:rPr>
        <w:t>C</w:t>
      </w:r>
      <w:r w:rsidR="001D2C11" w:rsidRPr="00BA5023">
        <w:rPr>
          <w:rFonts w:asciiTheme="majorHAnsi" w:hAnsiTheme="majorHAnsi" w:cstheme="minorHAnsi"/>
          <w:w w:val="99"/>
        </w:rPr>
        <w:t>o</w:t>
      </w:r>
      <w:r w:rsidR="00416D6C" w:rsidRPr="00BA5023">
        <w:rPr>
          <w:rFonts w:asciiTheme="majorHAnsi" w:hAnsiTheme="majorHAnsi" w:cstheme="minorHAnsi"/>
          <w:w w:val="99"/>
        </w:rPr>
        <w:t>nclusion</w:t>
      </w:r>
      <w:r w:rsidR="00FE7658" w:rsidRPr="00BA5023">
        <w:rPr>
          <w:rFonts w:asciiTheme="majorHAnsi" w:hAnsiTheme="majorHAnsi" w:cstheme="minorHAnsi"/>
        </w:rPr>
        <w:t xml:space="preserve">                                                                                                                                                   </w:t>
      </w:r>
    </w:p>
    <w:p w14:paraId="73CDBBE0" w14:textId="77777777" w:rsidR="002B229A" w:rsidRPr="00BA5023" w:rsidRDefault="002B229A">
      <w:pPr>
        <w:spacing w:before="8" w:line="200" w:lineRule="exact"/>
        <w:rPr>
          <w:rFonts w:asciiTheme="majorHAnsi" w:hAnsiTheme="majorHAnsi" w:cstheme="minorHAnsi"/>
        </w:rPr>
      </w:pPr>
    </w:p>
    <w:p w14:paraId="3AA0B436" w14:textId="422E4832" w:rsidR="008252F4" w:rsidRPr="00BA5023" w:rsidRDefault="008252F4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02528F66" w14:textId="77777777" w:rsidR="008252F4" w:rsidRPr="00BA5023" w:rsidRDefault="008252F4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42C9E1BD" w14:textId="77777777" w:rsidR="00196CE1" w:rsidRPr="00BA5023" w:rsidRDefault="00196CE1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6EEB544D" w14:textId="77777777" w:rsidR="00196CE1" w:rsidRPr="00BA5023" w:rsidRDefault="00196CE1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14B62361" w14:textId="77777777" w:rsidR="00196CE1" w:rsidRPr="00BA5023" w:rsidRDefault="00196CE1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58F28C73" w14:textId="77777777" w:rsidR="00196CE1" w:rsidRPr="00BA5023" w:rsidRDefault="00196CE1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6713C46C" w14:textId="77777777" w:rsidR="00196CE1" w:rsidRPr="00BA5023" w:rsidRDefault="00196CE1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3F3FA11A" w14:textId="77777777" w:rsidR="00B866CF" w:rsidRPr="00BA5023" w:rsidRDefault="00B866CF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2F2B64C0" w14:textId="77777777" w:rsidR="00B866CF" w:rsidRPr="00BA5023" w:rsidRDefault="00B866CF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55994FD4" w14:textId="77777777" w:rsidR="00B866CF" w:rsidRDefault="00B866CF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5B886EFA" w14:textId="77777777" w:rsidR="00BA5023" w:rsidRDefault="00BA5023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1ECC859E" w14:textId="77777777" w:rsidR="00BA5023" w:rsidRDefault="00BA5023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4A1C39FD" w14:textId="77777777" w:rsidR="00BA5023" w:rsidRDefault="00BA5023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1348A9BC" w14:textId="77777777" w:rsidR="00BA5023" w:rsidRPr="00BA5023" w:rsidRDefault="00BA5023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628B2C26" w14:textId="77777777" w:rsidR="00B866CF" w:rsidRDefault="00B866CF" w:rsidP="00354274">
      <w:pPr>
        <w:spacing w:before="14" w:line="276" w:lineRule="auto"/>
        <w:rPr>
          <w:rFonts w:asciiTheme="majorHAnsi" w:hAnsiTheme="majorHAnsi" w:cstheme="minorHAnsi"/>
          <w:sz w:val="24"/>
          <w:szCs w:val="24"/>
        </w:rPr>
      </w:pPr>
    </w:p>
    <w:p w14:paraId="59413EB6" w14:textId="77777777" w:rsidR="00BA5023" w:rsidRPr="00982FD7" w:rsidRDefault="00BA5023" w:rsidP="00354274">
      <w:pPr>
        <w:spacing w:before="14" w:line="276" w:lineRule="auto"/>
        <w:rPr>
          <w:rFonts w:asciiTheme="majorHAnsi" w:hAnsiTheme="majorHAnsi" w:cstheme="minorHAnsi"/>
          <w:sz w:val="28"/>
          <w:szCs w:val="28"/>
        </w:rPr>
      </w:pPr>
    </w:p>
    <w:p w14:paraId="77152103" w14:textId="7B3FFD5E" w:rsidR="008252F4" w:rsidRPr="00982FD7" w:rsidRDefault="00FE7658" w:rsidP="008252F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82FD7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t>Introduction</w:t>
      </w:r>
    </w:p>
    <w:p w14:paraId="60E7EF17" w14:textId="77777777" w:rsidR="00463373" w:rsidRPr="00982FD7" w:rsidRDefault="00463373" w:rsidP="00463373">
      <w:pPr>
        <w:pStyle w:val="ListParagraph"/>
        <w:spacing w:line="276" w:lineRule="auto"/>
        <w:ind w:left="509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FEE2B5E" w14:textId="47E19E98" w:rsidR="002B229A" w:rsidRPr="00982FD7" w:rsidRDefault="00975FA5" w:rsidP="00354274">
      <w:pPr>
        <w:spacing w:line="276" w:lineRule="auto"/>
        <w:rPr>
          <w:rFonts w:asciiTheme="minorHAnsi" w:hAnsiTheme="minorHAnsi" w:cstheme="minorHAnsi"/>
          <w:i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</w:t>
      </w:r>
      <w:r w:rsidR="002D3625" w:rsidRPr="00982FD7">
        <w:rPr>
          <w:rFonts w:asciiTheme="minorHAnsi" w:hAnsiTheme="minorHAnsi" w:cstheme="minorHAnsi"/>
          <w:sz w:val="28"/>
          <w:szCs w:val="28"/>
        </w:rPr>
        <w:t xml:space="preserve">                     </w:t>
      </w:r>
      <w:r w:rsidR="002D3625" w:rsidRPr="00982FD7">
        <w:rPr>
          <w:rFonts w:asciiTheme="minorHAnsi" w:hAnsiTheme="minorHAnsi" w:cstheme="minorHAnsi"/>
          <w:i/>
          <w:sz w:val="28"/>
          <w:szCs w:val="28"/>
        </w:rPr>
        <w:t>“If you can’t measure it, you can’t improve it.”</w:t>
      </w:r>
    </w:p>
    <w:p w14:paraId="4AD14D20" w14:textId="50487210" w:rsidR="002D3625" w:rsidRPr="00982FD7" w:rsidRDefault="002D3625" w:rsidP="00354274">
      <w:pPr>
        <w:spacing w:line="276" w:lineRule="auto"/>
        <w:rPr>
          <w:rFonts w:asciiTheme="minorHAnsi" w:hAnsiTheme="minorHAnsi" w:cstheme="minorHAnsi"/>
          <w:i/>
          <w:sz w:val="28"/>
          <w:szCs w:val="28"/>
        </w:rPr>
      </w:pPr>
      <w:r w:rsidRPr="00982FD7">
        <w:rPr>
          <w:rFonts w:asciiTheme="minorHAnsi" w:hAnsiTheme="minorHAnsi" w:cstheme="minorHAnsi"/>
          <w:i/>
          <w:sz w:val="28"/>
          <w:szCs w:val="28"/>
        </w:rPr>
        <w:t xml:space="preserve">                                                                                                                -Peter Dru</w:t>
      </w:r>
      <w:r w:rsidR="00196CE1" w:rsidRPr="00982FD7">
        <w:rPr>
          <w:rFonts w:asciiTheme="minorHAnsi" w:hAnsiTheme="minorHAnsi" w:cstheme="minorHAnsi"/>
          <w:i/>
          <w:sz w:val="28"/>
          <w:szCs w:val="28"/>
        </w:rPr>
        <w:t>c</w:t>
      </w:r>
      <w:r w:rsidRPr="00982FD7">
        <w:rPr>
          <w:rFonts w:asciiTheme="minorHAnsi" w:hAnsiTheme="minorHAnsi" w:cstheme="minorHAnsi"/>
          <w:i/>
          <w:sz w:val="28"/>
          <w:szCs w:val="28"/>
        </w:rPr>
        <w:t>ker</w:t>
      </w:r>
    </w:p>
    <w:p w14:paraId="4B11D686" w14:textId="77777777" w:rsidR="00AA7CAA" w:rsidRPr="00982FD7" w:rsidRDefault="00AA7CAA" w:rsidP="00354274">
      <w:pPr>
        <w:spacing w:line="276" w:lineRule="auto"/>
        <w:rPr>
          <w:rFonts w:asciiTheme="minorHAnsi" w:hAnsiTheme="minorHAnsi" w:cstheme="minorHAnsi"/>
          <w:i/>
          <w:sz w:val="28"/>
          <w:szCs w:val="28"/>
        </w:rPr>
      </w:pPr>
    </w:p>
    <w:p w14:paraId="345BBBB1" w14:textId="41B4D2F7" w:rsidR="00AA7CAA" w:rsidRPr="00982FD7" w:rsidRDefault="00AA7CAA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In this report I will discuss </w:t>
      </w:r>
      <w:r w:rsidR="00682AC6" w:rsidRPr="00982FD7">
        <w:rPr>
          <w:rFonts w:asciiTheme="minorHAnsi" w:hAnsiTheme="minorHAnsi" w:cstheme="minorHAnsi"/>
          <w:sz w:val="28"/>
          <w:szCs w:val="28"/>
        </w:rPr>
        <w:t xml:space="preserve">how </w:t>
      </w:r>
      <w:r w:rsidR="00434C7A" w:rsidRPr="00982FD7">
        <w:rPr>
          <w:rFonts w:asciiTheme="minorHAnsi" w:hAnsiTheme="minorHAnsi" w:cstheme="minorHAnsi"/>
          <w:sz w:val="28"/>
          <w:szCs w:val="28"/>
        </w:rPr>
        <w:t>s</w:t>
      </w:r>
      <w:r w:rsidR="00682AC6" w:rsidRPr="00982FD7">
        <w:rPr>
          <w:rFonts w:asciiTheme="minorHAnsi" w:hAnsiTheme="minorHAnsi" w:cstheme="minorHAnsi"/>
          <w:sz w:val="28"/>
          <w:szCs w:val="28"/>
        </w:rPr>
        <w:t>oftware engineer</w:t>
      </w:r>
      <w:r w:rsidR="00434C7A" w:rsidRPr="00982FD7">
        <w:rPr>
          <w:rFonts w:asciiTheme="minorHAnsi" w:hAnsiTheme="minorHAnsi" w:cstheme="minorHAnsi"/>
          <w:sz w:val="28"/>
          <w:szCs w:val="28"/>
        </w:rPr>
        <w:t xml:space="preserve">ing process can be measured and </w:t>
      </w:r>
      <w:r w:rsidR="008A3880" w:rsidRPr="00982FD7">
        <w:rPr>
          <w:rFonts w:asciiTheme="minorHAnsi" w:hAnsiTheme="minorHAnsi" w:cstheme="minorHAnsi"/>
          <w:sz w:val="28"/>
          <w:szCs w:val="28"/>
        </w:rPr>
        <w:t>assessed in term of measurable data that is obtained by different computational platforms, I will also discuss the</w:t>
      </w:r>
      <w:r w:rsidR="007D6EE4" w:rsidRPr="00982FD7">
        <w:rPr>
          <w:rFonts w:asciiTheme="minorHAnsi" w:hAnsiTheme="minorHAnsi" w:cstheme="minorHAnsi"/>
          <w:sz w:val="28"/>
          <w:szCs w:val="28"/>
        </w:rPr>
        <w:t xml:space="preserve"> platforms that provid</w:t>
      </w:r>
      <w:r w:rsidR="00BD2E3E" w:rsidRPr="00982FD7">
        <w:rPr>
          <w:rFonts w:asciiTheme="minorHAnsi" w:hAnsiTheme="minorHAnsi" w:cstheme="minorHAnsi"/>
          <w:sz w:val="28"/>
          <w:szCs w:val="28"/>
        </w:rPr>
        <w:t xml:space="preserve">e the data </w:t>
      </w:r>
      <w:r w:rsidR="005F7BF1" w:rsidRPr="00982FD7">
        <w:rPr>
          <w:rFonts w:asciiTheme="minorHAnsi" w:hAnsiTheme="minorHAnsi" w:cstheme="minorHAnsi"/>
          <w:sz w:val="28"/>
          <w:szCs w:val="28"/>
        </w:rPr>
        <w:t>and what type of data is provided and useful,</w:t>
      </w:r>
      <w:r w:rsidR="006D0E1B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8131AC" w:rsidRPr="00982FD7">
        <w:rPr>
          <w:rFonts w:asciiTheme="minorHAnsi" w:hAnsiTheme="minorHAnsi" w:cstheme="minorHAnsi"/>
          <w:sz w:val="28"/>
          <w:szCs w:val="28"/>
        </w:rPr>
        <w:t>and will</w:t>
      </w:r>
      <w:r w:rsidR="009F6958" w:rsidRPr="00982FD7">
        <w:rPr>
          <w:rFonts w:asciiTheme="minorHAnsi" w:hAnsiTheme="minorHAnsi" w:cstheme="minorHAnsi"/>
          <w:sz w:val="28"/>
          <w:szCs w:val="28"/>
        </w:rPr>
        <w:t xml:space="preserve"> be </w:t>
      </w:r>
      <w:r w:rsidR="008131AC" w:rsidRPr="00982FD7">
        <w:rPr>
          <w:rFonts w:asciiTheme="minorHAnsi" w:hAnsiTheme="minorHAnsi" w:cstheme="minorHAnsi"/>
          <w:sz w:val="28"/>
          <w:szCs w:val="28"/>
        </w:rPr>
        <w:t>proceed</w:t>
      </w:r>
      <w:r w:rsidR="009F6958" w:rsidRPr="00982FD7">
        <w:rPr>
          <w:rFonts w:asciiTheme="minorHAnsi" w:hAnsiTheme="minorHAnsi" w:cstheme="minorHAnsi"/>
          <w:sz w:val="28"/>
          <w:szCs w:val="28"/>
        </w:rPr>
        <w:t>ing</w:t>
      </w:r>
      <w:r w:rsidR="008131AC" w:rsidRPr="00982FD7">
        <w:rPr>
          <w:rFonts w:asciiTheme="minorHAnsi" w:hAnsiTheme="minorHAnsi" w:cstheme="minorHAnsi"/>
          <w:sz w:val="28"/>
          <w:szCs w:val="28"/>
        </w:rPr>
        <w:t xml:space="preserve"> with discussing what type of algorithms and computations can be performed on this data</w:t>
      </w:r>
      <w:r w:rsidR="00D2649C" w:rsidRPr="00982FD7">
        <w:rPr>
          <w:rFonts w:asciiTheme="minorHAnsi" w:hAnsiTheme="minorHAnsi" w:cstheme="minorHAnsi"/>
          <w:sz w:val="28"/>
          <w:szCs w:val="28"/>
        </w:rPr>
        <w:t xml:space="preserve"> in order to profile details of a software engineer</w:t>
      </w:r>
      <w:r w:rsidR="00122BCD" w:rsidRPr="00982FD7">
        <w:rPr>
          <w:rFonts w:asciiTheme="minorHAnsi" w:hAnsiTheme="minorHAnsi" w:cstheme="minorHAnsi"/>
          <w:sz w:val="28"/>
          <w:szCs w:val="28"/>
        </w:rPr>
        <w:t xml:space="preserve">, and in the last part I will be presenting my views on the ethical obligations behind the </w:t>
      </w:r>
      <w:r w:rsidR="00A340D1" w:rsidRPr="00982FD7">
        <w:rPr>
          <w:rFonts w:asciiTheme="minorHAnsi" w:hAnsiTheme="minorHAnsi" w:cstheme="minorHAnsi"/>
          <w:sz w:val="28"/>
          <w:szCs w:val="28"/>
        </w:rPr>
        <w:t>processing of the personal data.</w:t>
      </w:r>
    </w:p>
    <w:p w14:paraId="03A9901A" w14:textId="77777777" w:rsidR="000F3CCA" w:rsidRPr="00982FD7" w:rsidRDefault="00564EC9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Before d</w:t>
      </w:r>
      <w:r w:rsidR="00542F7E" w:rsidRPr="00982FD7">
        <w:rPr>
          <w:rFonts w:asciiTheme="minorHAnsi" w:hAnsiTheme="minorHAnsi" w:cstheme="minorHAnsi"/>
          <w:sz w:val="28"/>
          <w:szCs w:val="28"/>
        </w:rPr>
        <w:t>ivi</w:t>
      </w:r>
      <w:r w:rsidR="003722C1" w:rsidRPr="00982FD7">
        <w:rPr>
          <w:rFonts w:asciiTheme="minorHAnsi" w:hAnsiTheme="minorHAnsi" w:cstheme="minorHAnsi"/>
          <w:sz w:val="28"/>
          <w:szCs w:val="28"/>
        </w:rPr>
        <w:t>ng deep into</w:t>
      </w:r>
      <w:r w:rsidR="0047156E" w:rsidRPr="00982FD7">
        <w:rPr>
          <w:rFonts w:asciiTheme="minorHAnsi" w:hAnsiTheme="minorHAnsi" w:cstheme="minorHAnsi"/>
          <w:sz w:val="28"/>
          <w:szCs w:val="28"/>
        </w:rPr>
        <w:t xml:space="preserve"> the main sections of my report,</w:t>
      </w:r>
      <w:r w:rsidR="00D010C2" w:rsidRPr="00982FD7">
        <w:rPr>
          <w:rFonts w:asciiTheme="minorHAnsi" w:hAnsiTheme="minorHAnsi" w:cstheme="minorHAnsi"/>
          <w:sz w:val="28"/>
          <w:szCs w:val="28"/>
        </w:rPr>
        <w:t xml:space="preserve"> I would like to </w:t>
      </w:r>
      <w:r w:rsidR="00E627D5" w:rsidRPr="00982FD7">
        <w:rPr>
          <w:rFonts w:asciiTheme="minorHAnsi" w:hAnsiTheme="minorHAnsi" w:cstheme="minorHAnsi"/>
          <w:sz w:val="28"/>
          <w:szCs w:val="28"/>
        </w:rPr>
        <w:t xml:space="preserve">first </w:t>
      </w:r>
      <w:r w:rsidR="00773CD7" w:rsidRPr="00982FD7">
        <w:rPr>
          <w:rFonts w:asciiTheme="minorHAnsi" w:hAnsiTheme="minorHAnsi" w:cstheme="minorHAnsi"/>
          <w:sz w:val="28"/>
          <w:szCs w:val="28"/>
        </w:rPr>
        <w:t>put some light on why measuring software engineering is required</w:t>
      </w:r>
      <w:r w:rsidR="000F3CCA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2757801D" w14:textId="2F432958" w:rsidR="008C453D" w:rsidRDefault="000F3CCA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Measuring a Software Engineering process </w:t>
      </w:r>
      <w:r w:rsidR="00CA2060" w:rsidRPr="00982FD7">
        <w:rPr>
          <w:rFonts w:asciiTheme="minorHAnsi" w:hAnsiTheme="minorHAnsi" w:cstheme="minorHAnsi"/>
          <w:sz w:val="28"/>
          <w:szCs w:val="28"/>
        </w:rPr>
        <w:t xml:space="preserve">of a developer team </w:t>
      </w:r>
      <w:r w:rsidRPr="00982FD7">
        <w:rPr>
          <w:rFonts w:asciiTheme="minorHAnsi" w:hAnsiTheme="minorHAnsi" w:cstheme="minorHAnsi"/>
          <w:sz w:val="28"/>
          <w:szCs w:val="28"/>
        </w:rPr>
        <w:t xml:space="preserve">is </w:t>
      </w:r>
      <w:r w:rsidR="00773CD7" w:rsidRPr="00982FD7">
        <w:rPr>
          <w:rFonts w:asciiTheme="minorHAnsi" w:hAnsiTheme="minorHAnsi" w:cstheme="minorHAnsi"/>
          <w:sz w:val="28"/>
          <w:szCs w:val="28"/>
        </w:rPr>
        <w:t xml:space="preserve">a very important </w:t>
      </w:r>
      <w:r w:rsidR="009A64DF" w:rsidRPr="00982FD7">
        <w:rPr>
          <w:rFonts w:asciiTheme="minorHAnsi" w:hAnsiTheme="minorHAnsi" w:cstheme="minorHAnsi"/>
          <w:sz w:val="28"/>
          <w:szCs w:val="28"/>
        </w:rPr>
        <w:t>part of</w:t>
      </w:r>
      <w:r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9A64DF" w:rsidRPr="00982FD7">
        <w:rPr>
          <w:rFonts w:asciiTheme="minorHAnsi" w:hAnsiTheme="minorHAnsi" w:cstheme="minorHAnsi"/>
          <w:sz w:val="28"/>
          <w:szCs w:val="28"/>
        </w:rPr>
        <w:t xml:space="preserve">managing a </w:t>
      </w:r>
      <w:r w:rsidR="000E64B5" w:rsidRPr="00982FD7">
        <w:rPr>
          <w:rFonts w:asciiTheme="minorHAnsi" w:hAnsiTheme="minorHAnsi" w:cstheme="minorHAnsi"/>
          <w:sz w:val="28"/>
          <w:szCs w:val="28"/>
        </w:rPr>
        <w:t>team and</w:t>
      </w:r>
      <w:r w:rsidR="00C83C21" w:rsidRPr="00982FD7">
        <w:rPr>
          <w:rFonts w:asciiTheme="minorHAnsi" w:hAnsiTheme="minorHAnsi" w:cstheme="minorHAnsi"/>
          <w:sz w:val="28"/>
          <w:szCs w:val="28"/>
        </w:rPr>
        <w:t xml:space="preserve"> helps </w:t>
      </w:r>
      <w:r w:rsidR="009A64DF" w:rsidRPr="00982FD7">
        <w:rPr>
          <w:rFonts w:asciiTheme="minorHAnsi" w:hAnsiTheme="minorHAnsi" w:cstheme="minorHAnsi"/>
          <w:sz w:val="28"/>
          <w:szCs w:val="28"/>
        </w:rPr>
        <w:t xml:space="preserve">working under budget </w:t>
      </w:r>
      <w:r w:rsidR="0015700D" w:rsidRPr="00982FD7">
        <w:rPr>
          <w:rFonts w:asciiTheme="minorHAnsi" w:hAnsiTheme="minorHAnsi" w:cstheme="minorHAnsi"/>
          <w:sz w:val="28"/>
          <w:szCs w:val="28"/>
        </w:rPr>
        <w:t xml:space="preserve">by reducing costs </w:t>
      </w:r>
      <w:r w:rsidR="009A64DF" w:rsidRPr="00982FD7">
        <w:rPr>
          <w:rFonts w:asciiTheme="minorHAnsi" w:hAnsiTheme="minorHAnsi" w:cstheme="minorHAnsi"/>
          <w:sz w:val="28"/>
          <w:szCs w:val="28"/>
        </w:rPr>
        <w:t xml:space="preserve">and </w:t>
      </w:r>
      <w:r w:rsidR="00BB5745" w:rsidRPr="00982FD7">
        <w:rPr>
          <w:rFonts w:asciiTheme="minorHAnsi" w:hAnsiTheme="minorHAnsi" w:cstheme="minorHAnsi"/>
          <w:sz w:val="28"/>
          <w:szCs w:val="28"/>
        </w:rPr>
        <w:t>allow</w:t>
      </w:r>
      <w:r w:rsidR="00C83C21" w:rsidRPr="00982FD7">
        <w:rPr>
          <w:rFonts w:asciiTheme="minorHAnsi" w:hAnsiTheme="minorHAnsi" w:cstheme="minorHAnsi"/>
          <w:sz w:val="28"/>
          <w:szCs w:val="28"/>
        </w:rPr>
        <w:t>s</w:t>
      </w:r>
      <w:r w:rsidR="00BB5745" w:rsidRPr="00982FD7">
        <w:rPr>
          <w:rFonts w:asciiTheme="minorHAnsi" w:hAnsiTheme="minorHAnsi" w:cstheme="minorHAnsi"/>
          <w:sz w:val="28"/>
          <w:szCs w:val="28"/>
        </w:rPr>
        <w:t xml:space="preserve"> team managers to know about </w:t>
      </w:r>
      <w:r w:rsidR="00367588" w:rsidRPr="00982FD7">
        <w:rPr>
          <w:rFonts w:asciiTheme="minorHAnsi" w:hAnsiTheme="minorHAnsi" w:cstheme="minorHAnsi"/>
          <w:sz w:val="28"/>
          <w:szCs w:val="28"/>
        </w:rPr>
        <w:t>their</w:t>
      </w:r>
      <w:r w:rsidR="00BB5745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4E58DB" w:rsidRPr="00982FD7">
        <w:rPr>
          <w:rFonts w:asciiTheme="minorHAnsi" w:hAnsiTheme="minorHAnsi" w:cstheme="minorHAnsi"/>
          <w:sz w:val="28"/>
          <w:szCs w:val="28"/>
        </w:rPr>
        <w:t>team’s</w:t>
      </w:r>
      <w:r w:rsidR="00BB5745" w:rsidRPr="00982FD7">
        <w:rPr>
          <w:rFonts w:asciiTheme="minorHAnsi" w:hAnsiTheme="minorHAnsi" w:cstheme="minorHAnsi"/>
          <w:sz w:val="28"/>
          <w:szCs w:val="28"/>
        </w:rPr>
        <w:t xml:space="preserve"> performance</w:t>
      </w:r>
      <w:r w:rsidR="00367588" w:rsidRPr="00982FD7">
        <w:rPr>
          <w:rFonts w:asciiTheme="minorHAnsi" w:hAnsiTheme="minorHAnsi" w:cstheme="minorHAnsi"/>
          <w:sz w:val="28"/>
          <w:szCs w:val="28"/>
        </w:rPr>
        <w:t>.</w:t>
      </w:r>
      <w:r w:rsidR="00C03C0E" w:rsidRPr="00982FD7">
        <w:rPr>
          <w:rFonts w:asciiTheme="minorHAnsi" w:hAnsiTheme="minorHAnsi" w:cstheme="minorHAnsi"/>
          <w:sz w:val="28"/>
          <w:szCs w:val="28"/>
        </w:rPr>
        <w:t xml:space="preserve"> It helps</w:t>
      </w:r>
      <w:r w:rsidR="00CA6AFD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C03C0E" w:rsidRPr="00982FD7">
        <w:rPr>
          <w:rFonts w:asciiTheme="minorHAnsi" w:hAnsiTheme="minorHAnsi" w:cstheme="minorHAnsi"/>
          <w:sz w:val="28"/>
          <w:szCs w:val="28"/>
        </w:rPr>
        <w:t xml:space="preserve">to identify and spread more productive </w:t>
      </w:r>
      <w:r w:rsidR="00CA6AFD" w:rsidRPr="00982FD7">
        <w:rPr>
          <w:rFonts w:asciiTheme="minorHAnsi" w:hAnsiTheme="minorHAnsi" w:cstheme="minorHAnsi"/>
          <w:sz w:val="28"/>
          <w:szCs w:val="28"/>
        </w:rPr>
        <w:t>development process across the organization</w:t>
      </w:r>
      <w:r w:rsidR="007B5B0B" w:rsidRPr="00982FD7">
        <w:rPr>
          <w:rFonts w:asciiTheme="minorHAnsi" w:hAnsiTheme="minorHAnsi" w:cstheme="minorHAnsi"/>
          <w:sz w:val="28"/>
          <w:szCs w:val="28"/>
        </w:rPr>
        <w:t>,</w:t>
      </w:r>
      <w:r w:rsidR="00013B4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D769CD" w:rsidRPr="00982FD7">
        <w:rPr>
          <w:rFonts w:asciiTheme="minorHAnsi" w:hAnsiTheme="minorHAnsi" w:cstheme="minorHAnsi"/>
          <w:sz w:val="28"/>
          <w:szCs w:val="28"/>
        </w:rPr>
        <w:t>it</w:t>
      </w:r>
      <w:r w:rsidR="00013B4F" w:rsidRPr="00982FD7">
        <w:rPr>
          <w:rFonts w:asciiTheme="minorHAnsi" w:hAnsiTheme="minorHAnsi" w:cstheme="minorHAnsi"/>
          <w:sz w:val="28"/>
          <w:szCs w:val="28"/>
        </w:rPr>
        <w:t xml:space="preserve"> also helps to identify the high performers and motivate or reward them, it also helps in identifying low performers and the field they are </w:t>
      </w:r>
      <w:r w:rsidR="00C7464E" w:rsidRPr="00982FD7">
        <w:rPr>
          <w:rFonts w:asciiTheme="minorHAnsi" w:hAnsiTheme="minorHAnsi" w:cstheme="minorHAnsi"/>
          <w:sz w:val="28"/>
          <w:szCs w:val="28"/>
        </w:rPr>
        <w:t>low in which in turn helps the managers to provide the required help if necessary.</w:t>
      </w:r>
    </w:p>
    <w:p w14:paraId="170BC2FD" w14:textId="77777777" w:rsidR="004A6FB1" w:rsidRPr="00982FD7" w:rsidRDefault="004A6FB1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5AFD1C7" w14:textId="730B3840" w:rsidR="005C0EFE" w:rsidRPr="008C453D" w:rsidRDefault="005C0EFE" w:rsidP="0035427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t>Measurable Data</w:t>
      </w:r>
    </w:p>
    <w:p w14:paraId="04FA0A77" w14:textId="77777777" w:rsidR="00F36B30" w:rsidRDefault="005C0EFE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36B30">
        <w:rPr>
          <w:rFonts w:asciiTheme="minorHAnsi" w:hAnsiTheme="minorHAnsi" w:cstheme="minorHAnsi"/>
          <w:b/>
          <w:sz w:val="28"/>
          <w:szCs w:val="28"/>
        </w:rPr>
        <w:t xml:space="preserve">Code </w:t>
      </w:r>
      <w:r w:rsidR="00785DE3" w:rsidRPr="00F36B30">
        <w:rPr>
          <w:rFonts w:asciiTheme="minorHAnsi" w:hAnsiTheme="minorHAnsi" w:cstheme="minorHAnsi"/>
          <w:b/>
          <w:sz w:val="28"/>
          <w:szCs w:val="28"/>
        </w:rPr>
        <w:t>Churn:</w:t>
      </w:r>
    </w:p>
    <w:p w14:paraId="7C6AE5F8" w14:textId="05DC7463" w:rsidR="008C453D" w:rsidRDefault="00785DE3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8F2790" w:rsidRPr="00982FD7">
        <w:rPr>
          <w:rFonts w:asciiTheme="minorHAnsi" w:hAnsiTheme="minorHAnsi" w:cstheme="minorHAnsi"/>
          <w:sz w:val="28"/>
          <w:szCs w:val="28"/>
        </w:rPr>
        <w:t>Code that is</w:t>
      </w:r>
      <w:r w:rsidR="00597494" w:rsidRPr="00982FD7">
        <w:rPr>
          <w:rFonts w:asciiTheme="minorHAnsi" w:hAnsiTheme="minorHAnsi" w:cstheme="minorHAnsi"/>
          <w:sz w:val="28"/>
          <w:szCs w:val="28"/>
        </w:rPr>
        <w:t xml:space="preserve"> rewritten or deleted shortly after being </w:t>
      </w:r>
      <w:r w:rsidR="0015509F" w:rsidRPr="00982FD7">
        <w:rPr>
          <w:rFonts w:asciiTheme="minorHAnsi" w:hAnsiTheme="minorHAnsi" w:cstheme="minorHAnsi"/>
          <w:sz w:val="28"/>
          <w:szCs w:val="28"/>
        </w:rPr>
        <w:t>written is known as Code churn it is a very common part of the development process.</w:t>
      </w:r>
      <w:r w:rsidR="00F87A2C" w:rsidRPr="00982FD7">
        <w:rPr>
          <w:rFonts w:asciiTheme="minorHAnsi" w:hAnsiTheme="minorHAnsi" w:cstheme="minorHAnsi"/>
          <w:sz w:val="28"/>
          <w:szCs w:val="28"/>
        </w:rPr>
        <w:t xml:space="preserve"> A</w:t>
      </w:r>
      <w:r w:rsidR="002471D3" w:rsidRPr="00982FD7">
        <w:rPr>
          <w:rFonts w:asciiTheme="minorHAnsi" w:hAnsiTheme="minorHAnsi" w:cstheme="minorHAnsi"/>
          <w:sz w:val="28"/>
          <w:szCs w:val="28"/>
        </w:rPr>
        <w:t>n</w:t>
      </w:r>
      <w:r w:rsidR="00F87A2C" w:rsidRPr="00982FD7">
        <w:rPr>
          <w:rFonts w:asciiTheme="minorHAnsi" w:hAnsiTheme="minorHAnsi" w:cstheme="minorHAnsi"/>
          <w:sz w:val="28"/>
          <w:szCs w:val="28"/>
        </w:rPr>
        <w:t xml:space="preserve"> analogy</w:t>
      </w:r>
      <w:r w:rsidR="002471D3" w:rsidRPr="00982FD7">
        <w:rPr>
          <w:rFonts w:asciiTheme="minorHAnsi" w:hAnsiTheme="minorHAnsi" w:cstheme="minorHAnsi"/>
          <w:sz w:val="28"/>
          <w:szCs w:val="28"/>
        </w:rPr>
        <w:t xml:space="preserve"> in layman terms to understand </w:t>
      </w:r>
      <w:r w:rsidR="00F87A2C" w:rsidRPr="00982FD7">
        <w:rPr>
          <w:rFonts w:asciiTheme="minorHAnsi" w:hAnsiTheme="minorHAnsi" w:cstheme="minorHAnsi"/>
          <w:sz w:val="28"/>
          <w:szCs w:val="28"/>
        </w:rPr>
        <w:t>the importance of code churn is</w:t>
      </w:r>
      <w:r w:rsidR="00F203C6" w:rsidRPr="00982FD7">
        <w:rPr>
          <w:rFonts w:asciiTheme="minorHAnsi" w:hAnsiTheme="minorHAnsi" w:cstheme="minorHAnsi"/>
          <w:sz w:val="28"/>
          <w:szCs w:val="28"/>
        </w:rPr>
        <w:t>:</w:t>
      </w:r>
      <w:r w:rsidR="00F87A2C" w:rsidRPr="00982FD7">
        <w:rPr>
          <w:rFonts w:asciiTheme="minorHAnsi" w:hAnsiTheme="minorHAnsi" w:cstheme="minorHAnsi"/>
          <w:sz w:val="28"/>
          <w:szCs w:val="28"/>
        </w:rPr>
        <w:t xml:space="preserve"> If a person writes</w:t>
      </w:r>
      <w:r w:rsidR="0046297A" w:rsidRPr="00982FD7">
        <w:rPr>
          <w:rFonts w:asciiTheme="minorHAnsi" w:hAnsiTheme="minorHAnsi" w:cstheme="minorHAnsi"/>
          <w:sz w:val="28"/>
          <w:szCs w:val="28"/>
        </w:rPr>
        <w:t xml:space="preserve"> 4 postcards</w:t>
      </w:r>
      <w:r w:rsidR="002471D3" w:rsidRPr="00982FD7">
        <w:rPr>
          <w:rFonts w:asciiTheme="minorHAnsi" w:hAnsiTheme="minorHAnsi" w:cstheme="minorHAnsi"/>
          <w:sz w:val="28"/>
          <w:szCs w:val="28"/>
        </w:rPr>
        <w:t xml:space="preserve"> and only sends one of them the </w:t>
      </w:r>
      <w:r w:rsidR="00813343" w:rsidRPr="00982FD7">
        <w:rPr>
          <w:rFonts w:asciiTheme="minorHAnsi" w:hAnsiTheme="minorHAnsi" w:cstheme="minorHAnsi"/>
          <w:sz w:val="28"/>
          <w:szCs w:val="28"/>
        </w:rPr>
        <w:t xml:space="preserve">time taken to send a postcard will also account the time taken to write the discarded </w:t>
      </w:r>
      <w:r w:rsidR="00E32A0C" w:rsidRPr="00982FD7">
        <w:rPr>
          <w:rFonts w:asciiTheme="minorHAnsi" w:hAnsiTheme="minorHAnsi" w:cstheme="minorHAnsi"/>
          <w:sz w:val="28"/>
          <w:szCs w:val="28"/>
        </w:rPr>
        <w:t>postcards not to mention the wastage of resources.</w:t>
      </w:r>
      <w:r w:rsidR="000B0056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274861" w:rsidRPr="00982FD7">
        <w:rPr>
          <w:rFonts w:asciiTheme="minorHAnsi" w:hAnsiTheme="minorHAnsi" w:cstheme="minorHAnsi"/>
          <w:sz w:val="28"/>
          <w:szCs w:val="28"/>
        </w:rPr>
        <w:t xml:space="preserve">When applied to a big scale </w:t>
      </w:r>
      <w:r w:rsidR="00D014BD" w:rsidRPr="00982FD7">
        <w:rPr>
          <w:rFonts w:asciiTheme="minorHAnsi" w:hAnsiTheme="minorHAnsi" w:cstheme="minorHAnsi"/>
          <w:sz w:val="28"/>
          <w:szCs w:val="28"/>
        </w:rPr>
        <w:t>churn effects teams</w:t>
      </w:r>
      <w:r w:rsidR="002829FD" w:rsidRPr="00982FD7">
        <w:rPr>
          <w:rFonts w:asciiTheme="minorHAnsi" w:hAnsiTheme="minorHAnsi" w:cstheme="minorHAnsi"/>
          <w:sz w:val="28"/>
          <w:szCs w:val="28"/>
        </w:rPr>
        <w:t xml:space="preserve">, </w:t>
      </w:r>
      <w:r w:rsidR="002270E2" w:rsidRPr="00982FD7">
        <w:rPr>
          <w:rFonts w:asciiTheme="minorHAnsi" w:hAnsiTheme="minorHAnsi" w:cstheme="minorHAnsi"/>
          <w:sz w:val="28"/>
          <w:szCs w:val="28"/>
        </w:rPr>
        <w:t>an</w:t>
      </w:r>
      <w:r w:rsidR="002829FD" w:rsidRPr="00982FD7">
        <w:rPr>
          <w:rFonts w:asciiTheme="minorHAnsi" w:hAnsiTheme="minorHAnsi" w:cstheme="minorHAnsi"/>
          <w:sz w:val="28"/>
          <w:szCs w:val="28"/>
        </w:rPr>
        <w:t xml:space="preserve"> engineering with high code churn rate </w:t>
      </w:r>
      <w:r w:rsidR="0053643A" w:rsidRPr="00982FD7">
        <w:rPr>
          <w:rFonts w:asciiTheme="minorHAnsi" w:hAnsiTheme="minorHAnsi" w:cstheme="minorHAnsi"/>
          <w:sz w:val="28"/>
          <w:szCs w:val="28"/>
        </w:rPr>
        <w:t xml:space="preserve">will be </w:t>
      </w:r>
      <w:r w:rsidR="0013264B" w:rsidRPr="00982FD7">
        <w:rPr>
          <w:rFonts w:asciiTheme="minorHAnsi" w:hAnsiTheme="minorHAnsi" w:cstheme="minorHAnsi"/>
          <w:sz w:val="28"/>
          <w:szCs w:val="28"/>
        </w:rPr>
        <w:t xml:space="preserve">spending more time on </w:t>
      </w:r>
    </w:p>
    <w:p w14:paraId="3D924AEE" w14:textId="77777777" w:rsidR="00464536" w:rsidRDefault="00464536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CD2ADB7" w14:textId="4D6BD9E0" w:rsidR="00974DD4" w:rsidRPr="00982FD7" w:rsidRDefault="0013264B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lastRenderedPageBreak/>
        <w:t>writing a deleted code which results in inefficiency</w:t>
      </w:r>
      <w:r w:rsidR="00B34C86" w:rsidRPr="00982FD7">
        <w:rPr>
          <w:rFonts w:asciiTheme="minorHAnsi" w:hAnsiTheme="minorHAnsi" w:cstheme="minorHAnsi"/>
          <w:sz w:val="28"/>
          <w:szCs w:val="28"/>
        </w:rPr>
        <w:t>.</w:t>
      </w:r>
      <w:r w:rsidR="000F4566" w:rsidRPr="00982FD7">
        <w:rPr>
          <w:rFonts w:asciiTheme="minorHAnsi" w:hAnsiTheme="minorHAnsi" w:cstheme="minorHAnsi"/>
          <w:sz w:val="28"/>
          <w:szCs w:val="28"/>
        </w:rPr>
        <w:t xml:space="preserve"> A high code churn rate is not bad</w:t>
      </w:r>
      <w:r w:rsidR="00B34C86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F53896" w:rsidRPr="00982FD7">
        <w:rPr>
          <w:rFonts w:asciiTheme="minorHAnsi" w:hAnsiTheme="minorHAnsi" w:cstheme="minorHAnsi"/>
          <w:sz w:val="28"/>
          <w:szCs w:val="28"/>
        </w:rPr>
        <w:t>as working on a feature</w:t>
      </w:r>
      <w:r w:rsidR="00D55C2E" w:rsidRPr="00982FD7">
        <w:rPr>
          <w:rFonts w:asciiTheme="minorHAnsi" w:hAnsiTheme="minorHAnsi" w:cstheme="minorHAnsi"/>
          <w:sz w:val="28"/>
          <w:szCs w:val="28"/>
        </w:rPr>
        <w:t xml:space="preserve">, testing </w:t>
      </w:r>
      <w:proofErr w:type="gramStart"/>
      <w:r w:rsidR="00D55C2E" w:rsidRPr="00982FD7">
        <w:rPr>
          <w:rFonts w:asciiTheme="minorHAnsi" w:hAnsiTheme="minorHAnsi" w:cstheme="minorHAnsi"/>
          <w:sz w:val="28"/>
          <w:szCs w:val="28"/>
        </w:rPr>
        <w:t>it</w:t>
      </w:r>
      <w:proofErr w:type="gramEnd"/>
      <w:r w:rsidR="00D55C2E" w:rsidRPr="00982FD7">
        <w:rPr>
          <w:rFonts w:asciiTheme="minorHAnsi" w:hAnsiTheme="minorHAnsi" w:cstheme="minorHAnsi"/>
          <w:sz w:val="28"/>
          <w:szCs w:val="28"/>
        </w:rPr>
        <w:t xml:space="preserve"> and refining it by </w:t>
      </w:r>
      <w:r w:rsidR="002A14CA" w:rsidRPr="00982FD7">
        <w:rPr>
          <w:rFonts w:asciiTheme="minorHAnsi" w:hAnsiTheme="minorHAnsi" w:cstheme="minorHAnsi"/>
          <w:sz w:val="28"/>
          <w:szCs w:val="28"/>
        </w:rPr>
        <w:t>reworking</w:t>
      </w:r>
      <w:r w:rsidR="00D55C2E" w:rsidRPr="00982FD7">
        <w:rPr>
          <w:rFonts w:asciiTheme="minorHAnsi" w:hAnsiTheme="minorHAnsi" w:cstheme="minorHAnsi"/>
          <w:sz w:val="28"/>
          <w:szCs w:val="28"/>
        </w:rPr>
        <w:t xml:space="preserve"> are part of the development process</w:t>
      </w:r>
      <w:r w:rsidR="002A14CA" w:rsidRPr="00982FD7">
        <w:rPr>
          <w:rFonts w:asciiTheme="minorHAnsi" w:hAnsiTheme="minorHAnsi" w:cstheme="minorHAnsi"/>
          <w:sz w:val="28"/>
          <w:szCs w:val="28"/>
        </w:rPr>
        <w:t>.</w:t>
      </w:r>
      <w:r w:rsidR="00A04112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043256" w:rsidRPr="00982FD7">
        <w:rPr>
          <w:rFonts w:asciiTheme="minorHAnsi" w:hAnsiTheme="minorHAnsi" w:cstheme="minorHAnsi"/>
          <w:sz w:val="28"/>
          <w:szCs w:val="28"/>
        </w:rPr>
        <w:t xml:space="preserve">It becomes bad when </w:t>
      </w:r>
      <w:r w:rsidR="00422C61" w:rsidRPr="00982FD7">
        <w:rPr>
          <w:rFonts w:asciiTheme="minorHAnsi" w:hAnsiTheme="minorHAnsi" w:cstheme="minorHAnsi"/>
          <w:sz w:val="28"/>
          <w:szCs w:val="28"/>
        </w:rPr>
        <w:t xml:space="preserve">the code churn elevates </w:t>
      </w:r>
      <w:r w:rsidR="008D330C" w:rsidRPr="00982FD7">
        <w:rPr>
          <w:rFonts w:asciiTheme="minorHAnsi" w:hAnsiTheme="minorHAnsi" w:cstheme="minorHAnsi"/>
          <w:sz w:val="28"/>
          <w:szCs w:val="28"/>
        </w:rPr>
        <w:t xml:space="preserve">as the deadline approaches, as compared to a </w:t>
      </w:r>
      <w:r w:rsidR="00BE7F5E" w:rsidRPr="00982FD7">
        <w:rPr>
          <w:rFonts w:asciiTheme="minorHAnsi" w:hAnsiTheme="minorHAnsi" w:cstheme="minorHAnsi"/>
          <w:sz w:val="28"/>
          <w:szCs w:val="28"/>
        </w:rPr>
        <w:t xml:space="preserve">code where code churn is low a code with high code churn will have a possibility of </w:t>
      </w:r>
      <w:r w:rsidR="000B5293" w:rsidRPr="00982FD7">
        <w:rPr>
          <w:rFonts w:asciiTheme="minorHAnsi" w:hAnsiTheme="minorHAnsi" w:cstheme="minorHAnsi"/>
          <w:sz w:val="28"/>
          <w:szCs w:val="28"/>
        </w:rPr>
        <w:t xml:space="preserve">having more defects and </w:t>
      </w:r>
      <w:r w:rsidR="00EB3749" w:rsidRPr="00982FD7">
        <w:rPr>
          <w:rFonts w:asciiTheme="minorHAnsi" w:hAnsiTheme="minorHAnsi" w:cstheme="minorHAnsi"/>
          <w:sz w:val="28"/>
          <w:szCs w:val="28"/>
        </w:rPr>
        <w:t xml:space="preserve">problems as the code got edited several </w:t>
      </w:r>
      <w:r w:rsidR="00606D70" w:rsidRPr="00982FD7">
        <w:rPr>
          <w:rFonts w:asciiTheme="minorHAnsi" w:hAnsiTheme="minorHAnsi" w:cstheme="minorHAnsi"/>
          <w:sz w:val="28"/>
          <w:szCs w:val="28"/>
        </w:rPr>
        <w:t>times</w:t>
      </w:r>
      <w:r w:rsidR="00EB3749" w:rsidRPr="00982FD7">
        <w:rPr>
          <w:rFonts w:asciiTheme="minorHAnsi" w:hAnsiTheme="minorHAnsi" w:cstheme="minorHAnsi"/>
          <w:sz w:val="28"/>
          <w:szCs w:val="28"/>
        </w:rPr>
        <w:t xml:space="preserve"> or in a large quantity.</w:t>
      </w:r>
    </w:p>
    <w:p w14:paraId="4BF26E95" w14:textId="77777777" w:rsidR="00A63C13" w:rsidRPr="00982FD7" w:rsidRDefault="00EB3749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Code churn also shows </w:t>
      </w:r>
      <w:r w:rsidR="00166D98" w:rsidRPr="00982FD7">
        <w:rPr>
          <w:rFonts w:asciiTheme="minorHAnsi" w:hAnsiTheme="minorHAnsi" w:cstheme="minorHAnsi"/>
          <w:sz w:val="28"/>
          <w:szCs w:val="28"/>
        </w:rPr>
        <w:t xml:space="preserve">the lack of skills of a programmer or </w:t>
      </w:r>
      <w:r w:rsidR="001D001B" w:rsidRPr="00982FD7">
        <w:rPr>
          <w:rFonts w:asciiTheme="minorHAnsi" w:hAnsiTheme="minorHAnsi" w:cstheme="minorHAnsi"/>
          <w:sz w:val="28"/>
          <w:szCs w:val="28"/>
        </w:rPr>
        <w:t>a Poor communication with the client on what is required, both</w:t>
      </w:r>
      <w:r w:rsidR="00FE6B2D" w:rsidRPr="00982FD7">
        <w:rPr>
          <w:rFonts w:asciiTheme="minorHAnsi" w:hAnsiTheme="minorHAnsi" w:cstheme="minorHAnsi"/>
          <w:sz w:val="28"/>
          <w:szCs w:val="28"/>
        </w:rPr>
        <w:t xml:space="preserve"> of which can be bad for a company and a </w:t>
      </w:r>
      <w:r w:rsidR="005527E5" w:rsidRPr="00982FD7">
        <w:rPr>
          <w:rFonts w:asciiTheme="minorHAnsi" w:hAnsiTheme="minorHAnsi" w:cstheme="minorHAnsi"/>
          <w:sz w:val="28"/>
          <w:szCs w:val="28"/>
        </w:rPr>
        <w:t>team. Figure</w:t>
      </w:r>
      <w:r w:rsidR="00273D58" w:rsidRPr="00982FD7">
        <w:rPr>
          <w:rFonts w:asciiTheme="minorHAnsi" w:hAnsiTheme="minorHAnsi" w:cstheme="minorHAnsi"/>
          <w:sz w:val="28"/>
          <w:szCs w:val="28"/>
        </w:rPr>
        <w:t xml:space="preserve"> 1</w:t>
      </w:r>
      <w:r w:rsidR="00BD2514" w:rsidRPr="00982FD7">
        <w:rPr>
          <w:rFonts w:asciiTheme="minorHAnsi" w:hAnsiTheme="minorHAnsi" w:cstheme="minorHAnsi"/>
          <w:sz w:val="28"/>
          <w:szCs w:val="28"/>
        </w:rPr>
        <w:t xml:space="preserve"> shows</w:t>
      </w:r>
      <w:r w:rsidR="004B06A5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F83794" w:rsidRPr="00982FD7">
        <w:rPr>
          <w:rFonts w:asciiTheme="minorHAnsi" w:hAnsiTheme="minorHAnsi" w:cstheme="minorHAnsi"/>
          <w:sz w:val="28"/>
          <w:szCs w:val="28"/>
        </w:rPr>
        <w:t>total</w:t>
      </w:r>
      <w:r w:rsidR="00BD2514" w:rsidRPr="00982FD7">
        <w:rPr>
          <w:rFonts w:asciiTheme="minorHAnsi" w:hAnsiTheme="minorHAnsi" w:cstheme="minorHAnsi"/>
          <w:sz w:val="28"/>
          <w:szCs w:val="28"/>
        </w:rPr>
        <w:t xml:space="preserve"> code pushed by three developers</w:t>
      </w:r>
      <w:r w:rsidR="006A453D" w:rsidRPr="00982FD7">
        <w:rPr>
          <w:rFonts w:asciiTheme="minorHAnsi" w:hAnsiTheme="minorHAnsi" w:cstheme="minorHAnsi"/>
          <w:sz w:val="28"/>
          <w:szCs w:val="28"/>
        </w:rPr>
        <w:t xml:space="preserve"> in a </w:t>
      </w:r>
      <w:r w:rsidR="00FC638E" w:rsidRPr="00982FD7">
        <w:rPr>
          <w:rFonts w:asciiTheme="minorHAnsi" w:hAnsiTheme="minorHAnsi" w:cstheme="minorHAnsi"/>
          <w:sz w:val="28"/>
          <w:szCs w:val="28"/>
        </w:rPr>
        <w:t>duration</w:t>
      </w:r>
      <w:r w:rsidR="004B06A5" w:rsidRPr="00982FD7">
        <w:rPr>
          <w:rFonts w:asciiTheme="minorHAnsi" w:hAnsiTheme="minorHAnsi" w:cstheme="minorHAnsi"/>
          <w:sz w:val="28"/>
          <w:szCs w:val="28"/>
        </w:rPr>
        <w:t xml:space="preserve"> of a week </w:t>
      </w:r>
      <w:r w:rsidR="00372557" w:rsidRPr="00982FD7">
        <w:rPr>
          <w:rFonts w:asciiTheme="minorHAnsi" w:hAnsiTheme="minorHAnsi" w:cstheme="minorHAnsi"/>
          <w:sz w:val="28"/>
          <w:szCs w:val="28"/>
        </w:rPr>
        <w:t xml:space="preserve">and as is clearly shown in the bar graph, Jason has </w:t>
      </w:r>
      <w:r w:rsidR="00F83794" w:rsidRPr="00982FD7">
        <w:rPr>
          <w:rFonts w:asciiTheme="minorHAnsi" w:hAnsiTheme="minorHAnsi" w:cstheme="minorHAnsi"/>
          <w:sz w:val="28"/>
          <w:szCs w:val="28"/>
        </w:rPr>
        <w:t xml:space="preserve">more line of codes than </w:t>
      </w:r>
      <w:r w:rsidR="00BF3867" w:rsidRPr="00982FD7">
        <w:rPr>
          <w:rFonts w:asciiTheme="minorHAnsi" w:hAnsiTheme="minorHAnsi" w:cstheme="minorHAnsi"/>
          <w:sz w:val="28"/>
          <w:szCs w:val="28"/>
        </w:rPr>
        <w:t xml:space="preserve">other developers but that doesn’t mean that the code was efficient, a metric based on this graph is a </w:t>
      </w:r>
      <w:r w:rsidR="00942931" w:rsidRPr="00982FD7">
        <w:rPr>
          <w:rFonts w:asciiTheme="minorHAnsi" w:hAnsiTheme="minorHAnsi" w:cstheme="minorHAnsi"/>
          <w:sz w:val="28"/>
          <w:szCs w:val="28"/>
        </w:rPr>
        <w:t>process name</w:t>
      </w:r>
      <w:r w:rsidR="00082E94" w:rsidRPr="00982FD7">
        <w:rPr>
          <w:rFonts w:asciiTheme="minorHAnsi" w:hAnsiTheme="minorHAnsi" w:cstheme="minorHAnsi"/>
          <w:sz w:val="28"/>
          <w:szCs w:val="28"/>
        </w:rPr>
        <w:t>d</w:t>
      </w:r>
      <w:r w:rsidR="00942931" w:rsidRPr="00982FD7">
        <w:rPr>
          <w:rFonts w:asciiTheme="minorHAnsi" w:hAnsiTheme="minorHAnsi" w:cstheme="minorHAnsi"/>
          <w:sz w:val="28"/>
          <w:szCs w:val="28"/>
        </w:rPr>
        <w:t xml:space="preserve"> as Line of code,</w:t>
      </w:r>
      <w:r w:rsidR="00082E94" w:rsidRPr="00982FD7">
        <w:rPr>
          <w:rFonts w:asciiTheme="minorHAnsi" w:hAnsiTheme="minorHAnsi" w:cstheme="minorHAnsi"/>
          <w:sz w:val="28"/>
          <w:szCs w:val="28"/>
        </w:rPr>
        <w:t xml:space="preserve"> where a</w:t>
      </w:r>
      <w:r w:rsidR="00761899" w:rsidRPr="00982FD7">
        <w:rPr>
          <w:rFonts w:asciiTheme="minorHAnsi" w:hAnsiTheme="minorHAnsi" w:cstheme="minorHAnsi"/>
          <w:sz w:val="28"/>
          <w:szCs w:val="28"/>
        </w:rPr>
        <w:t>n engineer is measured with the amount of line of code the</w:t>
      </w:r>
      <w:r w:rsidR="001E0ED8" w:rsidRPr="00982FD7">
        <w:rPr>
          <w:rFonts w:asciiTheme="minorHAnsi" w:hAnsiTheme="minorHAnsi" w:cstheme="minorHAnsi"/>
          <w:sz w:val="28"/>
          <w:szCs w:val="28"/>
        </w:rPr>
        <w:t>y wrote.</w:t>
      </w:r>
    </w:p>
    <w:p w14:paraId="5C4FE89F" w14:textId="60265CCD" w:rsidR="00A63C13" w:rsidRPr="00982FD7" w:rsidRDefault="00A63C13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="004A6FB1">
        <w:rPr>
          <w:rFonts w:asciiTheme="minorHAnsi" w:hAnsiTheme="minorHAnsi" w:cstheme="minorHAnsi"/>
          <w:sz w:val="28"/>
          <w:szCs w:val="28"/>
        </w:rPr>
        <w:t xml:space="preserve">       </w:t>
      </w:r>
      <w:r w:rsidRPr="00982FD7">
        <w:rPr>
          <w:rFonts w:asciiTheme="minorHAnsi" w:hAnsiTheme="minorHAnsi" w:cstheme="minorHAnsi"/>
          <w:sz w:val="28"/>
          <w:szCs w:val="28"/>
        </w:rPr>
        <w:t xml:space="preserve">  </w:t>
      </w:r>
      <w:r w:rsidRPr="00982FD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A4C33E7" wp14:editId="39E74EAE">
            <wp:extent cx="3632974" cy="1652230"/>
            <wp:effectExtent l="0" t="0" r="5715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17" cy="16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BD2C" w14:textId="4D90C306" w:rsidR="00A63C13" w:rsidRPr="00982FD7" w:rsidRDefault="00A63C13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="009C352B" w:rsidRPr="00982FD7">
        <w:rPr>
          <w:rFonts w:asciiTheme="minorHAnsi" w:hAnsiTheme="minorHAnsi" w:cstheme="minorHAnsi"/>
          <w:sz w:val="28"/>
          <w:szCs w:val="28"/>
        </w:rPr>
        <w:t xml:space="preserve">                     </w:t>
      </w:r>
      <w:r w:rsidRPr="00982FD7">
        <w:rPr>
          <w:rFonts w:asciiTheme="minorHAnsi" w:hAnsiTheme="minorHAnsi" w:cstheme="minorHAnsi"/>
          <w:sz w:val="28"/>
          <w:szCs w:val="28"/>
        </w:rPr>
        <w:t>Figure 1:</w:t>
      </w:r>
      <w:r w:rsidR="009C352B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www.pluralsight.com</w:t>
      </w:r>
    </w:p>
    <w:p w14:paraId="610202EB" w14:textId="3071FA9A" w:rsidR="00464536" w:rsidRDefault="00063977" w:rsidP="009C352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Unlike Line of code</w:t>
      </w:r>
      <w:r w:rsidR="00E41F8C" w:rsidRPr="00982FD7">
        <w:rPr>
          <w:rFonts w:asciiTheme="minorHAnsi" w:hAnsiTheme="minorHAnsi" w:cstheme="minorHAnsi"/>
          <w:sz w:val="28"/>
          <w:szCs w:val="28"/>
        </w:rPr>
        <w:t xml:space="preserve">, </w:t>
      </w:r>
      <w:r w:rsidRPr="00982FD7">
        <w:rPr>
          <w:rFonts w:asciiTheme="minorHAnsi" w:hAnsiTheme="minorHAnsi" w:cstheme="minorHAnsi"/>
          <w:sz w:val="28"/>
          <w:szCs w:val="28"/>
        </w:rPr>
        <w:t>churn measures</w:t>
      </w:r>
      <w:r w:rsidR="00080321" w:rsidRPr="00982FD7">
        <w:rPr>
          <w:rFonts w:asciiTheme="minorHAnsi" w:hAnsiTheme="minorHAnsi" w:cstheme="minorHAnsi"/>
          <w:sz w:val="28"/>
          <w:szCs w:val="28"/>
        </w:rPr>
        <w:t xml:space="preserve"> the code that was </w:t>
      </w:r>
      <w:r w:rsidR="005C489F" w:rsidRPr="00982FD7">
        <w:rPr>
          <w:rFonts w:asciiTheme="minorHAnsi" w:hAnsiTheme="minorHAnsi" w:cstheme="minorHAnsi"/>
          <w:sz w:val="28"/>
          <w:szCs w:val="28"/>
        </w:rPr>
        <w:t>efficient</w:t>
      </w:r>
      <w:r w:rsidR="00756690" w:rsidRPr="00982FD7">
        <w:rPr>
          <w:rFonts w:asciiTheme="minorHAnsi" w:hAnsiTheme="minorHAnsi" w:cstheme="minorHAnsi"/>
          <w:sz w:val="28"/>
          <w:szCs w:val="28"/>
        </w:rPr>
        <w:t xml:space="preserve"> or was used</w:t>
      </w:r>
      <w:r w:rsidR="005C489F" w:rsidRPr="00982FD7">
        <w:rPr>
          <w:rFonts w:asciiTheme="minorHAnsi" w:hAnsiTheme="minorHAnsi" w:cstheme="minorHAnsi"/>
          <w:sz w:val="28"/>
          <w:szCs w:val="28"/>
        </w:rPr>
        <w:t>,</w:t>
      </w:r>
      <w:r w:rsidR="00756690" w:rsidRPr="00982FD7">
        <w:rPr>
          <w:rFonts w:asciiTheme="minorHAnsi" w:hAnsiTheme="minorHAnsi" w:cstheme="minorHAnsi"/>
          <w:sz w:val="28"/>
          <w:szCs w:val="28"/>
        </w:rPr>
        <w:t xml:space="preserve"> as shown in Figure 2</w:t>
      </w:r>
      <w:r w:rsidR="0094622E" w:rsidRPr="00982FD7">
        <w:rPr>
          <w:rFonts w:asciiTheme="minorHAnsi" w:hAnsiTheme="minorHAnsi" w:cstheme="minorHAnsi"/>
          <w:sz w:val="28"/>
          <w:szCs w:val="28"/>
        </w:rPr>
        <w:t>,</w:t>
      </w:r>
      <w:r w:rsidR="0044047B" w:rsidRPr="00982FD7">
        <w:rPr>
          <w:rFonts w:asciiTheme="minorHAnsi" w:hAnsiTheme="minorHAnsi" w:cstheme="minorHAnsi"/>
          <w:sz w:val="28"/>
          <w:szCs w:val="28"/>
        </w:rPr>
        <w:t xml:space="preserve"> Jason </w:t>
      </w:r>
      <w:r w:rsidR="004A6FB1" w:rsidRPr="00982FD7">
        <w:rPr>
          <w:rFonts w:asciiTheme="minorHAnsi" w:hAnsiTheme="minorHAnsi" w:cstheme="minorHAnsi"/>
          <w:sz w:val="28"/>
          <w:szCs w:val="28"/>
        </w:rPr>
        <w:t>deleted</w:t>
      </w:r>
      <w:r w:rsidR="0044047B" w:rsidRPr="00982FD7">
        <w:rPr>
          <w:rFonts w:asciiTheme="minorHAnsi" w:hAnsiTheme="minorHAnsi" w:cstheme="minorHAnsi"/>
          <w:sz w:val="28"/>
          <w:szCs w:val="28"/>
        </w:rPr>
        <w:t xml:space="preserve"> a lot of code and was less efficient</w:t>
      </w:r>
      <w:r w:rsidR="0094622E" w:rsidRPr="00982FD7">
        <w:rPr>
          <w:rFonts w:asciiTheme="minorHAnsi" w:hAnsiTheme="minorHAnsi" w:cstheme="minorHAnsi"/>
          <w:sz w:val="28"/>
          <w:szCs w:val="28"/>
        </w:rPr>
        <w:t xml:space="preserve"> compared to others</w:t>
      </w:r>
      <w:r w:rsidR="0044047B" w:rsidRPr="00982FD7">
        <w:rPr>
          <w:rFonts w:asciiTheme="minorHAnsi" w:hAnsiTheme="minorHAnsi" w:cstheme="minorHAnsi"/>
          <w:sz w:val="28"/>
          <w:szCs w:val="28"/>
        </w:rPr>
        <w:t>.</w:t>
      </w:r>
      <w:r w:rsidR="00E0460A" w:rsidRPr="00982FD7">
        <w:rPr>
          <w:rFonts w:asciiTheme="minorHAnsi" w:hAnsiTheme="minorHAnsi" w:cstheme="minorHAnsi"/>
          <w:sz w:val="28"/>
          <w:szCs w:val="28"/>
        </w:rPr>
        <w:t xml:space="preserve"> To Concl</w:t>
      </w:r>
      <w:r w:rsidR="0094622E" w:rsidRPr="00982FD7">
        <w:rPr>
          <w:rFonts w:asciiTheme="minorHAnsi" w:hAnsiTheme="minorHAnsi" w:cstheme="minorHAnsi"/>
          <w:sz w:val="28"/>
          <w:szCs w:val="28"/>
        </w:rPr>
        <w:t xml:space="preserve">ude code churn can be used as a very beneficial metrics in </w:t>
      </w:r>
      <w:r w:rsidR="00114144" w:rsidRPr="00982FD7">
        <w:rPr>
          <w:rFonts w:asciiTheme="minorHAnsi" w:hAnsiTheme="minorHAnsi" w:cstheme="minorHAnsi"/>
          <w:sz w:val="28"/>
          <w:szCs w:val="28"/>
        </w:rPr>
        <w:t xml:space="preserve">measuring a team and to </w:t>
      </w:r>
      <w:r w:rsidR="000A613E" w:rsidRPr="00982FD7">
        <w:rPr>
          <w:rFonts w:asciiTheme="minorHAnsi" w:hAnsiTheme="minorHAnsi" w:cstheme="minorHAnsi"/>
          <w:sz w:val="28"/>
          <w:szCs w:val="28"/>
        </w:rPr>
        <w:t xml:space="preserve">let the managers or team leaders to </w:t>
      </w:r>
      <w:r w:rsidR="00240EAB" w:rsidRPr="00982FD7">
        <w:rPr>
          <w:rFonts w:asciiTheme="minorHAnsi" w:hAnsiTheme="minorHAnsi" w:cstheme="minorHAnsi"/>
          <w:sz w:val="28"/>
          <w:szCs w:val="28"/>
        </w:rPr>
        <w:t>make their team more efficient and productive</w:t>
      </w:r>
      <w:r w:rsidR="009C352B" w:rsidRPr="00982FD7">
        <w:rPr>
          <w:rFonts w:asciiTheme="minorHAnsi" w:hAnsiTheme="minorHAnsi" w:cstheme="minorHAnsi"/>
          <w:sz w:val="28"/>
          <w:szCs w:val="28"/>
        </w:rPr>
        <w:t xml:space="preserve">                         </w:t>
      </w:r>
    </w:p>
    <w:p w14:paraId="1D2787DF" w14:textId="2E488030" w:rsidR="009C352B" w:rsidRPr="00982FD7" w:rsidRDefault="00C86ECB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                           </w:t>
      </w:r>
      <w:r w:rsidR="009C352B" w:rsidRPr="00982FD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945BFA8" wp14:editId="23D64CF3">
            <wp:extent cx="3307080" cy="2106504"/>
            <wp:effectExtent l="0" t="0" r="7620" b="8255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776" cy="21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89D7" w14:textId="77777777" w:rsidR="00F36B30" w:rsidRDefault="00F36B30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D3F2CA1" w14:textId="09D8D5BC" w:rsidR="00974DD4" w:rsidRPr="00982FD7" w:rsidRDefault="0065699C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A</w:t>
      </w:r>
      <w:r w:rsidR="00240EAB" w:rsidRPr="00982FD7">
        <w:rPr>
          <w:rFonts w:asciiTheme="minorHAnsi" w:hAnsiTheme="minorHAnsi" w:cstheme="minorHAnsi"/>
          <w:sz w:val="28"/>
          <w:szCs w:val="28"/>
        </w:rPr>
        <w:t xml:space="preserve">s mentioned earlier </w:t>
      </w:r>
      <w:r w:rsidR="00E31A7B" w:rsidRPr="00982FD7">
        <w:rPr>
          <w:rFonts w:asciiTheme="minorHAnsi" w:hAnsiTheme="minorHAnsi" w:cstheme="minorHAnsi"/>
          <w:sz w:val="28"/>
          <w:szCs w:val="28"/>
        </w:rPr>
        <w:t xml:space="preserve">Line of Code is </w:t>
      </w:r>
      <w:r w:rsidR="00066D2D" w:rsidRPr="00982FD7">
        <w:rPr>
          <w:rFonts w:asciiTheme="minorHAnsi" w:hAnsiTheme="minorHAnsi" w:cstheme="minorHAnsi"/>
          <w:sz w:val="28"/>
          <w:szCs w:val="28"/>
        </w:rPr>
        <w:t xml:space="preserve">line of text in a code </w:t>
      </w:r>
      <w:r w:rsidR="001252A0" w:rsidRPr="00982FD7">
        <w:rPr>
          <w:rFonts w:asciiTheme="minorHAnsi" w:hAnsiTheme="minorHAnsi" w:cstheme="minorHAnsi"/>
          <w:sz w:val="28"/>
          <w:szCs w:val="28"/>
        </w:rPr>
        <w:t xml:space="preserve">that is not a comment or a </w:t>
      </w:r>
      <w:r w:rsidR="00C0589C" w:rsidRPr="00982FD7">
        <w:rPr>
          <w:rFonts w:asciiTheme="minorHAnsi" w:hAnsiTheme="minorHAnsi" w:cstheme="minorHAnsi"/>
          <w:sz w:val="28"/>
          <w:szCs w:val="28"/>
        </w:rPr>
        <w:t>blank,</w:t>
      </w:r>
      <w:r w:rsidR="0054638C" w:rsidRPr="00982FD7">
        <w:rPr>
          <w:rFonts w:asciiTheme="minorHAnsi" w:hAnsiTheme="minorHAnsi" w:cstheme="minorHAnsi"/>
          <w:sz w:val="28"/>
          <w:szCs w:val="28"/>
        </w:rPr>
        <w:t xml:space="preserve"> Line of Code is one of the early metrics to measure software engineering, it </w:t>
      </w:r>
      <w:r w:rsidR="00993304" w:rsidRPr="00982FD7">
        <w:rPr>
          <w:rFonts w:asciiTheme="minorHAnsi" w:hAnsiTheme="minorHAnsi" w:cstheme="minorHAnsi"/>
          <w:sz w:val="28"/>
          <w:szCs w:val="28"/>
        </w:rPr>
        <w:t xml:space="preserve">has faced several </w:t>
      </w:r>
      <w:r w:rsidR="005C489F" w:rsidRPr="00982FD7">
        <w:rPr>
          <w:rFonts w:asciiTheme="minorHAnsi" w:hAnsiTheme="minorHAnsi" w:cstheme="minorHAnsi"/>
          <w:sz w:val="28"/>
          <w:szCs w:val="28"/>
        </w:rPr>
        <w:t>criticisms</w:t>
      </w:r>
      <w:r w:rsidR="00993304" w:rsidRPr="00982FD7">
        <w:rPr>
          <w:rFonts w:asciiTheme="minorHAnsi" w:hAnsiTheme="minorHAnsi" w:cstheme="minorHAnsi"/>
          <w:sz w:val="28"/>
          <w:szCs w:val="28"/>
        </w:rPr>
        <w:t xml:space="preserve"> as it measure</w:t>
      </w:r>
      <w:r w:rsidR="005C489F" w:rsidRPr="00982FD7">
        <w:rPr>
          <w:rFonts w:asciiTheme="minorHAnsi" w:hAnsiTheme="minorHAnsi" w:cstheme="minorHAnsi"/>
          <w:sz w:val="28"/>
          <w:szCs w:val="28"/>
        </w:rPr>
        <w:t>s</w:t>
      </w:r>
      <w:r w:rsidR="00993304" w:rsidRPr="00982FD7">
        <w:rPr>
          <w:rFonts w:asciiTheme="minorHAnsi" w:hAnsiTheme="minorHAnsi" w:cstheme="minorHAnsi"/>
          <w:sz w:val="28"/>
          <w:szCs w:val="28"/>
        </w:rPr>
        <w:t xml:space="preserve"> an engineer based on the lines they wrote</w:t>
      </w:r>
      <w:r w:rsidR="009630BD" w:rsidRPr="00982FD7">
        <w:rPr>
          <w:rFonts w:asciiTheme="minorHAnsi" w:hAnsiTheme="minorHAnsi" w:cstheme="minorHAnsi"/>
          <w:sz w:val="28"/>
          <w:szCs w:val="28"/>
        </w:rPr>
        <w:t>, which is not a</w:t>
      </w:r>
      <w:r w:rsidR="002A75FE" w:rsidRPr="00982FD7">
        <w:rPr>
          <w:rFonts w:asciiTheme="minorHAnsi" w:hAnsiTheme="minorHAnsi" w:cstheme="minorHAnsi"/>
          <w:sz w:val="28"/>
          <w:szCs w:val="28"/>
        </w:rPr>
        <w:t>n</w:t>
      </w:r>
      <w:r w:rsidR="009630BD" w:rsidRPr="00982FD7">
        <w:rPr>
          <w:rFonts w:asciiTheme="minorHAnsi" w:hAnsiTheme="minorHAnsi" w:cstheme="minorHAnsi"/>
          <w:sz w:val="28"/>
          <w:szCs w:val="28"/>
        </w:rPr>
        <w:t xml:space="preserve"> efficient way to measure programming</w:t>
      </w:r>
      <w:r w:rsidR="002A75FE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656F08B4" w14:textId="77777777" w:rsidR="002A75FE" w:rsidRPr="00982FD7" w:rsidRDefault="002A75FE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4F687831" w14:textId="4FC5C6AF" w:rsidR="002D496A" w:rsidRPr="00F36B30" w:rsidRDefault="002D496A" w:rsidP="00354274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F36B30">
        <w:rPr>
          <w:rFonts w:asciiTheme="minorHAnsi" w:hAnsiTheme="minorHAnsi" w:cstheme="minorHAnsi"/>
          <w:b/>
          <w:sz w:val="28"/>
          <w:szCs w:val="28"/>
        </w:rPr>
        <w:t>Testing-</w:t>
      </w:r>
    </w:p>
    <w:p w14:paraId="730698E0" w14:textId="77777777" w:rsidR="007357D3" w:rsidRPr="00982FD7" w:rsidRDefault="007357D3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501B33C" w14:textId="6F59C16A" w:rsidR="007357D3" w:rsidRPr="00982FD7" w:rsidRDefault="002D496A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One of the most important </w:t>
      </w:r>
      <w:r w:rsidR="009C352B" w:rsidRPr="00982FD7">
        <w:rPr>
          <w:rFonts w:asciiTheme="minorHAnsi" w:hAnsiTheme="minorHAnsi" w:cstheme="minorHAnsi"/>
          <w:sz w:val="28"/>
          <w:szCs w:val="28"/>
        </w:rPr>
        <w:t>processes</w:t>
      </w:r>
      <w:r w:rsidR="00EE1930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of software development is testing</w:t>
      </w:r>
      <w:r w:rsidR="00EE1930" w:rsidRPr="00982FD7">
        <w:rPr>
          <w:rFonts w:asciiTheme="minorHAnsi" w:hAnsiTheme="minorHAnsi" w:cstheme="minorHAnsi"/>
          <w:sz w:val="28"/>
          <w:szCs w:val="28"/>
        </w:rPr>
        <w:t xml:space="preserve">, as testing a codebase will make it less likely </w:t>
      </w:r>
      <w:r w:rsidR="00121F8F" w:rsidRPr="00982FD7">
        <w:rPr>
          <w:rFonts w:asciiTheme="minorHAnsi" w:hAnsiTheme="minorHAnsi" w:cstheme="minorHAnsi"/>
          <w:sz w:val="28"/>
          <w:szCs w:val="28"/>
        </w:rPr>
        <w:t>for</w:t>
      </w:r>
      <w:r w:rsidR="000027F6" w:rsidRPr="00982FD7">
        <w:rPr>
          <w:rFonts w:asciiTheme="minorHAnsi" w:hAnsiTheme="minorHAnsi" w:cstheme="minorHAnsi"/>
          <w:sz w:val="28"/>
          <w:szCs w:val="28"/>
        </w:rPr>
        <w:t xml:space="preserve"> it </w:t>
      </w:r>
      <w:r w:rsidR="00121F8F" w:rsidRPr="00982FD7">
        <w:rPr>
          <w:rFonts w:asciiTheme="minorHAnsi" w:hAnsiTheme="minorHAnsi" w:cstheme="minorHAnsi"/>
          <w:sz w:val="28"/>
          <w:szCs w:val="28"/>
        </w:rPr>
        <w:t>to</w:t>
      </w:r>
      <w:r w:rsidR="00977AF2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0027F6" w:rsidRPr="00982FD7">
        <w:rPr>
          <w:rFonts w:asciiTheme="minorHAnsi" w:hAnsiTheme="minorHAnsi" w:cstheme="minorHAnsi"/>
          <w:sz w:val="28"/>
          <w:szCs w:val="28"/>
        </w:rPr>
        <w:t>fail</w:t>
      </w:r>
      <w:r w:rsidR="001E61E4" w:rsidRPr="00982FD7">
        <w:rPr>
          <w:rFonts w:asciiTheme="minorHAnsi" w:hAnsiTheme="minorHAnsi" w:cstheme="minorHAnsi"/>
          <w:sz w:val="28"/>
          <w:szCs w:val="28"/>
        </w:rPr>
        <w:t xml:space="preserve"> and increases the quality of code provided</w:t>
      </w:r>
      <w:r w:rsidR="000027F6" w:rsidRPr="00982FD7">
        <w:rPr>
          <w:rFonts w:asciiTheme="minorHAnsi" w:hAnsiTheme="minorHAnsi" w:cstheme="minorHAnsi"/>
          <w:sz w:val="28"/>
          <w:szCs w:val="28"/>
        </w:rPr>
        <w:t>,</w:t>
      </w:r>
      <w:r w:rsidR="001E61E4" w:rsidRPr="00982FD7">
        <w:rPr>
          <w:rFonts w:asciiTheme="minorHAnsi" w:hAnsiTheme="minorHAnsi" w:cstheme="minorHAnsi"/>
          <w:sz w:val="28"/>
          <w:szCs w:val="28"/>
        </w:rPr>
        <w:t xml:space="preserve"> testing is not a </w:t>
      </w:r>
      <w:r w:rsidR="00BE7E65" w:rsidRPr="00982FD7">
        <w:rPr>
          <w:rFonts w:asciiTheme="minorHAnsi" w:hAnsiTheme="minorHAnsi" w:cstheme="minorHAnsi"/>
          <w:sz w:val="28"/>
          <w:szCs w:val="28"/>
        </w:rPr>
        <w:t>metric,</w:t>
      </w:r>
      <w:r w:rsidR="001E61E4" w:rsidRPr="00982FD7">
        <w:rPr>
          <w:rFonts w:asciiTheme="minorHAnsi" w:hAnsiTheme="minorHAnsi" w:cstheme="minorHAnsi"/>
          <w:sz w:val="28"/>
          <w:szCs w:val="28"/>
        </w:rPr>
        <w:t xml:space="preserve"> but a codebase can be checked for testing i.e. </w:t>
      </w:r>
      <w:r w:rsidR="00C87E93" w:rsidRPr="00982FD7">
        <w:rPr>
          <w:rFonts w:asciiTheme="minorHAnsi" w:hAnsiTheme="minorHAnsi" w:cstheme="minorHAnsi"/>
          <w:sz w:val="28"/>
          <w:szCs w:val="28"/>
        </w:rPr>
        <w:t>the range of code that the testing covers and the feature it testes as</w:t>
      </w:r>
      <w:r w:rsidR="00D53CDE" w:rsidRPr="00982FD7">
        <w:rPr>
          <w:rFonts w:asciiTheme="minorHAnsi" w:hAnsiTheme="minorHAnsi" w:cstheme="minorHAnsi"/>
          <w:sz w:val="28"/>
          <w:szCs w:val="28"/>
        </w:rPr>
        <w:t xml:space="preserve"> a large untested or unexecuted not only increase the </w:t>
      </w:r>
      <w:r w:rsidR="00BE7E65" w:rsidRPr="00982FD7">
        <w:rPr>
          <w:rFonts w:asciiTheme="minorHAnsi" w:hAnsiTheme="minorHAnsi" w:cstheme="minorHAnsi"/>
          <w:sz w:val="28"/>
          <w:szCs w:val="28"/>
        </w:rPr>
        <w:t>codebases volume but also can be a potential reason of future problems or making the code less readable</w:t>
      </w:r>
      <w:r w:rsidR="00A71E6C" w:rsidRPr="00982FD7">
        <w:rPr>
          <w:rFonts w:asciiTheme="minorHAnsi" w:hAnsiTheme="minorHAnsi" w:cstheme="minorHAnsi"/>
          <w:sz w:val="28"/>
          <w:szCs w:val="28"/>
        </w:rPr>
        <w:t xml:space="preserve">. Although testing in a code base </w:t>
      </w:r>
      <w:r w:rsidR="00111213" w:rsidRPr="00982FD7">
        <w:rPr>
          <w:rFonts w:asciiTheme="minorHAnsi" w:hAnsiTheme="minorHAnsi" w:cstheme="minorHAnsi"/>
          <w:sz w:val="28"/>
          <w:szCs w:val="28"/>
        </w:rPr>
        <w:t xml:space="preserve">decreases the possibility of errors, but the </w:t>
      </w:r>
      <w:r w:rsidR="00064E30" w:rsidRPr="00982FD7">
        <w:rPr>
          <w:rFonts w:asciiTheme="minorHAnsi" w:hAnsiTheme="minorHAnsi" w:cstheme="minorHAnsi"/>
          <w:sz w:val="28"/>
          <w:szCs w:val="28"/>
        </w:rPr>
        <w:t xml:space="preserve">test themselves must be all-inclusive and </w:t>
      </w:r>
      <w:r w:rsidR="00430C8E" w:rsidRPr="00982FD7">
        <w:rPr>
          <w:rFonts w:asciiTheme="minorHAnsi" w:hAnsiTheme="minorHAnsi" w:cstheme="minorHAnsi"/>
          <w:sz w:val="28"/>
          <w:szCs w:val="28"/>
        </w:rPr>
        <w:t xml:space="preserve">should </w:t>
      </w:r>
      <w:r w:rsidR="00064E30" w:rsidRPr="00982FD7">
        <w:rPr>
          <w:rFonts w:asciiTheme="minorHAnsi" w:hAnsiTheme="minorHAnsi" w:cstheme="minorHAnsi"/>
          <w:sz w:val="28"/>
          <w:szCs w:val="28"/>
        </w:rPr>
        <w:t>keep in account the</w:t>
      </w:r>
      <w:r w:rsidR="00430C8E" w:rsidRPr="00982FD7">
        <w:rPr>
          <w:rFonts w:asciiTheme="minorHAnsi" w:hAnsiTheme="minorHAnsi" w:cstheme="minorHAnsi"/>
          <w:sz w:val="28"/>
          <w:szCs w:val="28"/>
        </w:rPr>
        <w:t xml:space="preserve"> edge cases and </w:t>
      </w:r>
      <w:r w:rsidR="00E769E1" w:rsidRPr="00982FD7">
        <w:rPr>
          <w:rFonts w:asciiTheme="minorHAnsi" w:hAnsiTheme="minorHAnsi" w:cstheme="minorHAnsi"/>
          <w:sz w:val="28"/>
          <w:szCs w:val="28"/>
        </w:rPr>
        <w:t xml:space="preserve">different types of inputs. To conclude </w:t>
      </w:r>
      <w:r w:rsidR="007357D3" w:rsidRPr="00982FD7">
        <w:rPr>
          <w:rFonts w:asciiTheme="minorHAnsi" w:hAnsiTheme="minorHAnsi" w:cstheme="minorHAnsi"/>
          <w:sz w:val="28"/>
          <w:szCs w:val="28"/>
        </w:rPr>
        <w:t>an</w:t>
      </w:r>
      <w:r w:rsidR="00E769E1" w:rsidRPr="00982FD7">
        <w:rPr>
          <w:rFonts w:asciiTheme="minorHAnsi" w:hAnsiTheme="minorHAnsi" w:cstheme="minorHAnsi"/>
          <w:sz w:val="28"/>
          <w:szCs w:val="28"/>
        </w:rPr>
        <w:t xml:space="preserve"> engineer can be measured with </w:t>
      </w:r>
      <w:r w:rsidR="00751CE5" w:rsidRPr="00982FD7">
        <w:rPr>
          <w:rFonts w:asciiTheme="minorHAnsi" w:hAnsiTheme="minorHAnsi" w:cstheme="minorHAnsi"/>
          <w:sz w:val="28"/>
          <w:szCs w:val="28"/>
        </w:rPr>
        <w:t>the</w:t>
      </w:r>
      <w:r w:rsidR="00E769E1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751CE5" w:rsidRPr="00982FD7">
        <w:rPr>
          <w:rFonts w:asciiTheme="minorHAnsi" w:hAnsiTheme="minorHAnsi" w:cstheme="minorHAnsi"/>
          <w:sz w:val="28"/>
          <w:szCs w:val="28"/>
        </w:rPr>
        <w:t>tests</w:t>
      </w:r>
      <w:r w:rsidR="00E769E1" w:rsidRPr="00982FD7">
        <w:rPr>
          <w:rFonts w:asciiTheme="minorHAnsi" w:hAnsiTheme="minorHAnsi" w:cstheme="minorHAnsi"/>
          <w:sz w:val="28"/>
          <w:szCs w:val="28"/>
        </w:rPr>
        <w:t xml:space="preserve"> they provide for the code base and </w:t>
      </w:r>
      <w:r w:rsidR="007357D3" w:rsidRPr="00982FD7">
        <w:rPr>
          <w:rFonts w:asciiTheme="minorHAnsi" w:hAnsiTheme="minorHAnsi" w:cstheme="minorHAnsi"/>
          <w:sz w:val="28"/>
          <w:szCs w:val="28"/>
        </w:rPr>
        <w:t>can portray the power and importance of the code base.</w:t>
      </w:r>
    </w:p>
    <w:p w14:paraId="7097B00D" w14:textId="77777777" w:rsidR="002F5263" w:rsidRPr="00982FD7" w:rsidRDefault="002F5263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1061A84" w14:textId="77777777" w:rsidR="00CF167D" w:rsidRPr="00982FD7" w:rsidRDefault="00CF167D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8CA8FEB" w14:textId="719F8D8C" w:rsidR="002F5263" w:rsidRPr="00F36B30" w:rsidRDefault="00AA2076" w:rsidP="00354274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F36B30">
        <w:rPr>
          <w:rFonts w:asciiTheme="minorHAnsi" w:hAnsiTheme="minorHAnsi" w:cstheme="minorHAnsi"/>
          <w:b/>
          <w:sz w:val="28"/>
          <w:szCs w:val="28"/>
        </w:rPr>
        <w:t>Code Review Turnaround Time</w:t>
      </w:r>
    </w:p>
    <w:p w14:paraId="76FDE803" w14:textId="77777777" w:rsidR="000F28FF" w:rsidRPr="00982FD7" w:rsidRDefault="000F28FF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09789D6" w14:textId="392F63D1" w:rsidR="002F5263" w:rsidRPr="00982FD7" w:rsidRDefault="00AE60B5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Reviewing a code </w:t>
      </w:r>
      <w:r w:rsidR="00C36F99" w:rsidRPr="00982FD7">
        <w:rPr>
          <w:rFonts w:asciiTheme="minorHAnsi" w:hAnsiTheme="minorHAnsi" w:cstheme="minorHAnsi"/>
          <w:sz w:val="28"/>
          <w:szCs w:val="28"/>
        </w:rPr>
        <w:t xml:space="preserve">is a </w:t>
      </w:r>
      <w:r w:rsidR="00114209" w:rsidRPr="00982FD7">
        <w:rPr>
          <w:rFonts w:asciiTheme="minorHAnsi" w:hAnsiTheme="minorHAnsi" w:cstheme="minorHAnsi"/>
          <w:sz w:val="28"/>
          <w:szCs w:val="28"/>
        </w:rPr>
        <w:t>one of the important steps in software development as it helps in cleaning lots of Bugs,</w:t>
      </w:r>
      <w:r w:rsidR="00190846" w:rsidRPr="00982FD7">
        <w:rPr>
          <w:rFonts w:asciiTheme="minorHAnsi" w:hAnsiTheme="minorHAnsi" w:cstheme="minorHAnsi"/>
          <w:sz w:val="28"/>
          <w:szCs w:val="28"/>
        </w:rPr>
        <w:t xml:space="preserve"> un-usable line of codes etc. but sometimes </w:t>
      </w:r>
      <w:r w:rsidR="006535F3" w:rsidRPr="00982FD7">
        <w:rPr>
          <w:rFonts w:asciiTheme="minorHAnsi" w:hAnsiTheme="minorHAnsi" w:cstheme="minorHAnsi"/>
          <w:sz w:val="28"/>
          <w:szCs w:val="28"/>
        </w:rPr>
        <w:t>code review turn around time is huge as effects the efficiency of the process</w:t>
      </w:r>
      <w:r w:rsidR="00EF6252" w:rsidRPr="00982FD7">
        <w:rPr>
          <w:rFonts w:asciiTheme="minorHAnsi" w:hAnsiTheme="minorHAnsi" w:cstheme="minorHAnsi"/>
          <w:sz w:val="28"/>
          <w:szCs w:val="28"/>
        </w:rPr>
        <w:t xml:space="preserve">, it can be solved by turnaround time being specified by the reviewer as </w:t>
      </w:r>
      <w:r w:rsidR="002C187D" w:rsidRPr="00982FD7">
        <w:rPr>
          <w:rFonts w:asciiTheme="minorHAnsi" w:hAnsiTheme="minorHAnsi" w:cstheme="minorHAnsi"/>
          <w:sz w:val="28"/>
          <w:szCs w:val="28"/>
        </w:rPr>
        <w:t>, no one else more than the reviewer knows the time it will take them to review</w:t>
      </w:r>
      <w:r w:rsidR="005C084C" w:rsidRPr="00982FD7">
        <w:rPr>
          <w:rFonts w:asciiTheme="minorHAnsi" w:hAnsiTheme="minorHAnsi" w:cstheme="minorHAnsi"/>
          <w:sz w:val="28"/>
          <w:szCs w:val="28"/>
        </w:rPr>
        <w:t xml:space="preserve">, hence measuring the turn around time of the review based on the specified time </w:t>
      </w:r>
      <w:r w:rsidR="00361E59" w:rsidRPr="00982FD7">
        <w:rPr>
          <w:rFonts w:asciiTheme="minorHAnsi" w:hAnsiTheme="minorHAnsi" w:cstheme="minorHAnsi"/>
          <w:sz w:val="28"/>
          <w:szCs w:val="28"/>
        </w:rPr>
        <w:t xml:space="preserve">at the beginning as Code review is a very important and </w:t>
      </w:r>
      <w:r w:rsidR="0027008C" w:rsidRPr="00982FD7">
        <w:rPr>
          <w:rFonts w:asciiTheme="minorHAnsi" w:hAnsiTheme="minorHAnsi" w:cstheme="minorHAnsi"/>
          <w:sz w:val="28"/>
          <w:szCs w:val="28"/>
        </w:rPr>
        <w:t>if hurried can result in many potential problems or more inefficiency</w:t>
      </w:r>
      <w:r w:rsidR="00E31884" w:rsidRPr="00982FD7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557083B" w14:textId="77777777" w:rsidR="00E31884" w:rsidRDefault="00E31884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479D54D" w14:textId="77777777" w:rsidR="004A6FB1" w:rsidRDefault="004A6FB1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C36FB35" w14:textId="77777777" w:rsidR="004A6FB1" w:rsidRDefault="004A6FB1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DB85FC1" w14:textId="77777777" w:rsidR="004A6FB1" w:rsidRPr="00982FD7" w:rsidRDefault="004A6FB1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4AFFC0B2" w14:textId="5E8C3468" w:rsidR="00E31884" w:rsidRPr="00F36B30" w:rsidRDefault="00E31884" w:rsidP="00354274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F36B30">
        <w:rPr>
          <w:rFonts w:asciiTheme="minorHAnsi" w:hAnsiTheme="minorHAnsi" w:cstheme="minorHAnsi"/>
          <w:b/>
          <w:sz w:val="28"/>
          <w:szCs w:val="28"/>
        </w:rPr>
        <w:lastRenderedPageBreak/>
        <w:t>Conclusion</w:t>
      </w:r>
    </w:p>
    <w:p w14:paraId="04648245" w14:textId="6A627E08" w:rsidR="008A659C" w:rsidRPr="00982FD7" w:rsidRDefault="00E31884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To conclude th</w:t>
      </w:r>
      <w:r w:rsidR="00F203C6" w:rsidRPr="00982FD7">
        <w:rPr>
          <w:rFonts w:asciiTheme="minorHAnsi" w:hAnsiTheme="minorHAnsi" w:cstheme="minorHAnsi"/>
          <w:sz w:val="28"/>
          <w:szCs w:val="28"/>
        </w:rPr>
        <w:t xml:space="preserve">is section of the report there are many metrics </w:t>
      </w:r>
      <w:r w:rsidR="008851A0" w:rsidRPr="00982FD7">
        <w:rPr>
          <w:rFonts w:asciiTheme="minorHAnsi" w:hAnsiTheme="minorHAnsi" w:cstheme="minorHAnsi"/>
          <w:sz w:val="28"/>
          <w:szCs w:val="28"/>
        </w:rPr>
        <w:t xml:space="preserve">that can be used to measure software engineering process and it’s not about choosing one process as many metrics can be clubbed together </w:t>
      </w:r>
      <w:r w:rsidR="00DA1533" w:rsidRPr="00982FD7">
        <w:rPr>
          <w:rFonts w:asciiTheme="minorHAnsi" w:hAnsiTheme="minorHAnsi" w:cstheme="minorHAnsi"/>
          <w:sz w:val="28"/>
          <w:szCs w:val="28"/>
        </w:rPr>
        <w:t xml:space="preserve">and can be measured based on the importance of the metric. </w:t>
      </w:r>
      <w:r w:rsidR="003E11EE" w:rsidRPr="00982FD7">
        <w:rPr>
          <w:rFonts w:asciiTheme="minorHAnsi" w:hAnsiTheme="minorHAnsi" w:cstheme="minorHAnsi"/>
          <w:sz w:val="28"/>
          <w:szCs w:val="28"/>
        </w:rPr>
        <w:t xml:space="preserve">I have just listed the metrics that are useful to measure codebase of </w:t>
      </w:r>
      <w:proofErr w:type="gramStart"/>
      <w:r w:rsidR="003E11EE" w:rsidRPr="00982FD7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="003E11EE" w:rsidRPr="00982FD7">
        <w:rPr>
          <w:rFonts w:asciiTheme="minorHAnsi" w:hAnsiTheme="minorHAnsi" w:cstheme="minorHAnsi"/>
          <w:sz w:val="28"/>
          <w:szCs w:val="28"/>
        </w:rPr>
        <w:t xml:space="preserve"> engineer, there are metrics to check the health of the </w:t>
      </w:r>
      <w:r w:rsidR="00743E6F" w:rsidRPr="00982FD7">
        <w:rPr>
          <w:rFonts w:asciiTheme="minorHAnsi" w:hAnsiTheme="minorHAnsi" w:cstheme="minorHAnsi"/>
          <w:sz w:val="28"/>
          <w:szCs w:val="28"/>
        </w:rPr>
        <w:t xml:space="preserve">employee or social </w:t>
      </w:r>
      <w:r w:rsidR="008A659C" w:rsidRPr="00982FD7">
        <w:rPr>
          <w:rFonts w:asciiTheme="minorHAnsi" w:hAnsiTheme="minorHAnsi" w:cstheme="minorHAnsi"/>
          <w:sz w:val="28"/>
          <w:szCs w:val="28"/>
        </w:rPr>
        <w:t>behavior</w:t>
      </w:r>
      <w:r w:rsidR="00743E6F" w:rsidRPr="00982FD7">
        <w:rPr>
          <w:rFonts w:asciiTheme="minorHAnsi" w:hAnsiTheme="minorHAnsi" w:cstheme="minorHAnsi"/>
          <w:sz w:val="28"/>
          <w:szCs w:val="28"/>
        </w:rPr>
        <w:t xml:space="preserve"> of the employee as </w:t>
      </w:r>
      <w:r w:rsidR="00512D58" w:rsidRPr="00982FD7">
        <w:rPr>
          <w:rFonts w:asciiTheme="minorHAnsi" w:hAnsiTheme="minorHAnsi" w:cstheme="minorHAnsi"/>
          <w:sz w:val="28"/>
          <w:szCs w:val="28"/>
        </w:rPr>
        <w:t>similar to measuring the codebase</w:t>
      </w:r>
      <w:r w:rsidR="008A659C" w:rsidRPr="00982FD7">
        <w:rPr>
          <w:rFonts w:asciiTheme="minorHAnsi" w:hAnsiTheme="minorHAnsi" w:cstheme="minorHAnsi"/>
          <w:sz w:val="28"/>
          <w:szCs w:val="28"/>
        </w:rPr>
        <w:t xml:space="preserve"> measuring the health of the employee is also important.</w:t>
      </w:r>
    </w:p>
    <w:p w14:paraId="045EA8F9" w14:textId="77777777" w:rsidR="008A659C" w:rsidRPr="00982FD7" w:rsidRDefault="008A659C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5060D58" w14:textId="48519AA1" w:rsidR="003A7552" w:rsidRPr="00982FD7" w:rsidRDefault="003A7552" w:rsidP="0035427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2AFF346" w14:textId="3C1AB38E" w:rsidR="00354274" w:rsidRPr="00982FD7" w:rsidRDefault="00283B67" w:rsidP="00283B6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</w:pPr>
      <w:r w:rsidRPr="00982FD7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t>Computational Platforms</w:t>
      </w:r>
    </w:p>
    <w:p w14:paraId="181AF9C8" w14:textId="77777777" w:rsidR="00CA3984" w:rsidRPr="00982FD7" w:rsidRDefault="00CA3984" w:rsidP="00283B67">
      <w:pPr>
        <w:pStyle w:val="ListParagraph"/>
        <w:ind w:left="509"/>
        <w:rPr>
          <w:rFonts w:asciiTheme="minorHAnsi" w:hAnsiTheme="minorHAnsi" w:cstheme="minorHAnsi"/>
          <w:sz w:val="22"/>
          <w:szCs w:val="22"/>
        </w:rPr>
      </w:pPr>
    </w:p>
    <w:p w14:paraId="60558305" w14:textId="1543854D" w:rsidR="00CA3984" w:rsidRPr="00982FD7" w:rsidRDefault="003815C0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The number of Computational platforms</w:t>
      </w:r>
      <w:r w:rsidR="009635FD" w:rsidRPr="00982FD7">
        <w:rPr>
          <w:rFonts w:asciiTheme="minorHAnsi" w:hAnsiTheme="minorHAnsi" w:cstheme="minorHAnsi"/>
          <w:sz w:val="28"/>
          <w:szCs w:val="28"/>
        </w:rPr>
        <w:t xml:space="preserve"> available to</w:t>
      </w:r>
      <w:r w:rsidRPr="00982FD7">
        <w:rPr>
          <w:rFonts w:asciiTheme="minorHAnsi" w:hAnsiTheme="minorHAnsi" w:cstheme="minorHAnsi"/>
          <w:sz w:val="28"/>
          <w:szCs w:val="28"/>
        </w:rPr>
        <w:t xml:space="preserve"> measure </w:t>
      </w:r>
      <w:r w:rsidR="009635FD" w:rsidRPr="00982FD7">
        <w:rPr>
          <w:rFonts w:asciiTheme="minorHAnsi" w:hAnsiTheme="minorHAnsi" w:cstheme="minorHAnsi"/>
          <w:sz w:val="28"/>
          <w:szCs w:val="28"/>
        </w:rPr>
        <w:t>software engineering is high I will be discussing some of them in this section:</w:t>
      </w:r>
    </w:p>
    <w:p w14:paraId="559E3BE0" w14:textId="3CB58F4C" w:rsidR="009635FD" w:rsidRPr="00982FD7" w:rsidRDefault="00C14E51" w:rsidP="00C14E51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0DFFED74" w14:textId="77777777" w:rsidR="004A6FB1" w:rsidRDefault="00AF3664" w:rsidP="004A6FB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b/>
          <w:sz w:val="28"/>
          <w:szCs w:val="28"/>
          <w:u w:val="single"/>
        </w:rPr>
        <w:t>Waydev</w:t>
      </w:r>
    </w:p>
    <w:p w14:paraId="2F427343" w14:textId="77777777" w:rsidR="004A6FB1" w:rsidRDefault="004A6FB1" w:rsidP="004A6FB1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F4F59D7" w14:textId="2E452FAB" w:rsidR="009635FD" w:rsidRPr="004A6FB1" w:rsidRDefault="004D3645" w:rsidP="004A6FB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sz w:val="28"/>
          <w:szCs w:val="28"/>
        </w:rPr>
        <w:t>I</w:t>
      </w:r>
      <w:r w:rsidR="008026F0" w:rsidRPr="00982FD7">
        <w:rPr>
          <w:rFonts w:asciiTheme="minorHAnsi" w:hAnsiTheme="minorHAnsi" w:cstheme="minorHAnsi"/>
          <w:sz w:val="28"/>
          <w:szCs w:val="28"/>
        </w:rPr>
        <w:t xml:space="preserve">t uses </w:t>
      </w:r>
      <w:r w:rsidRPr="00982FD7">
        <w:rPr>
          <w:rFonts w:asciiTheme="minorHAnsi" w:hAnsiTheme="minorHAnsi" w:cstheme="minorHAnsi"/>
          <w:sz w:val="28"/>
          <w:szCs w:val="28"/>
        </w:rPr>
        <w:t>data from</w:t>
      </w:r>
      <w:r w:rsidR="008026F0" w:rsidRPr="00982FD7">
        <w:rPr>
          <w:rFonts w:asciiTheme="minorHAnsi" w:hAnsiTheme="minorHAnsi" w:cstheme="minorHAnsi"/>
          <w:sz w:val="28"/>
          <w:szCs w:val="28"/>
        </w:rPr>
        <w:t xml:space="preserve"> source control</w:t>
      </w:r>
      <w:r w:rsidR="00F92085" w:rsidRPr="00982FD7">
        <w:rPr>
          <w:rFonts w:asciiTheme="minorHAnsi" w:hAnsiTheme="minorHAnsi" w:cstheme="minorHAnsi"/>
          <w:sz w:val="28"/>
          <w:szCs w:val="28"/>
        </w:rPr>
        <w:t xml:space="preserve"> platforms </w:t>
      </w:r>
      <w:proofErr w:type="gramStart"/>
      <w:r w:rsidR="00D2205A" w:rsidRPr="00982FD7">
        <w:rPr>
          <w:rFonts w:asciiTheme="minorHAnsi" w:hAnsiTheme="minorHAnsi" w:cstheme="minorHAnsi"/>
          <w:sz w:val="28"/>
          <w:szCs w:val="28"/>
        </w:rPr>
        <w:t>i.e.</w:t>
      </w:r>
      <w:proofErr w:type="gramEnd"/>
      <w:r w:rsidR="00323F12" w:rsidRPr="00982FD7">
        <w:rPr>
          <w:rFonts w:asciiTheme="minorHAnsi" w:hAnsiTheme="minorHAnsi" w:cstheme="minorHAnsi"/>
          <w:sz w:val="28"/>
          <w:szCs w:val="28"/>
        </w:rPr>
        <w:t xml:space="preserve"> git</w:t>
      </w:r>
      <w:r w:rsidR="00CE7409" w:rsidRPr="00982FD7">
        <w:rPr>
          <w:rFonts w:asciiTheme="minorHAnsi" w:hAnsiTheme="minorHAnsi" w:cstheme="minorHAnsi"/>
          <w:sz w:val="28"/>
          <w:szCs w:val="28"/>
        </w:rPr>
        <w:t>, to</w:t>
      </w:r>
      <w:r w:rsidR="008D1C92" w:rsidRPr="00982FD7">
        <w:rPr>
          <w:rFonts w:asciiTheme="minorHAnsi" w:hAnsiTheme="minorHAnsi" w:cstheme="minorHAnsi"/>
          <w:sz w:val="28"/>
          <w:szCs w:val="28"/>
        </w:rPr>
        <w:t xml:space="preserve"> analyze the data </w:t>
      </w:r>
      <w:r w:rsidR="00156A6E" w:rsidRPr="00982FD7">
        <w:rPr>
          <w:rFonts w:asciiTheme="minorHAnsi" w:hAnsiTheme="minorHAnsi" w:cstheme="minorHAnsi"/>
          <w:sz w:val="28"/>
          <w:szCs w:val="28"/>
        </w:rPr>
        <w:t>about the employees of a company</w:t>
      </w:r>
      <w:r w:rsidR="00AF3664" w:rsidRPr="00982FD7">
        <w:rPr>
          <w:rFonts w:asciiTheme="minorHAnsi" w:hAnsiTheme="minorHAnsi" w:cstheme="minorHAnsi"/>
          <w:sz w:val="28"/>
          <w:szCs w:val="28"/>
        </w:rPr>
        <w:t xml:space="preserve"> for efficiency and uses different metrics to measure software </w:t>
      </w:r>
      <w:r w:rsidR="00666ACA" w:rsidRPr="00982FD7">
        <w:rPr>
          <w:rFonts w:asciiTheme="minorHAnsi" w:hAnsiTheme="minorHAnsi" w:cstheme="minorHAnsi"/>
          <w:sz w:val="28"/>
          <w:szCs w:val="28"/>
        </w:rPr>
        <w:t>engineering. The</w:t>
      </w:r>
      <w:r w:rsidR="00324243" w:rsidRPr="00982FD7">
        <w:rPr>
          <w:rFonts w:asciiTheme="minorHAnsi" w:hAnsiTheme="minorHAnsi" w:cstheme="minorHAnsi"/>
          <w:sz w:val="28"/>
          <w:szCs w:val="28"/>
        </w:rPr>
        <w:t xml:space="preserve"> advanced and comprehensive tools</w:t>
      </w:r>
      <w:r w:rsidR="00E52F04" w:rsidRPr="00982FD7">
        <w:rPr>
          <w:rFonts w:asciiTheme="minorHAnsi" w:hAnsiTheme="minorHAnsi" w:cstheme="minorHAnsi"/>
          <w:sz w:val="28"/>
          <w:szCs w:val="28"/>
        </w:rPr>
        <w:t xml:space="preserve"> it provides</w:t>
      </w:r>
      <w:r w:rsidR="002A1FDC" w:rsidRPr="00982FD7">
        <w:rPr>
          <w:rFonts w:asciiTheme="minorHAnsi" w:hAnsiTheme="minorHAnsi" w:cstheme="minorHAnsi"/>
          <w:sz w:val="28"/>
          <w:szCs w:val="28"/>
        </w:rPr>
        <w:t>,</w:t>
      </w:r>
      <w:r w:rsidR="00666ACA" w:rsidRPr="00982FD7">
        <w:rPr>
          <w:rFonts w:asciiTheme="minorHAnsi" w:hAnsiTheme="minorHAnsi" w:cstheme="minorHAnsi"/>
          <w:sz w:val="28"/>
          <w:szCs w:val="28"/>
        </w:rPr>
        <w:t xml:space="preserve"> helps </w:t>
      </w:r>
      <w:r w:rsidR="00BE22DC" w:rsidRPr="00982FD7">
        <w:rPr>
          <w:rFonts w:asciiTheme="minorHAnsi" w:hAnsiTheme="minorHAnsi" w:cstheme="minorHAnsi"/>
          <w:sz w:val="28"/>
          <w:szCs w:val="28"/>
        </w:rPr>
        <w:t>the management to evaluate process of developers.</w:t>
      </w:r>
      <w:r w:rsidR="00D34416" w:rsidRPr="00982FD7">
        <w:rPr>
          <w:rFonts w:asciiTheme="minorHAnsi" w:hAnsiTheme="minorHAnsi" w:cstheme="minorHAnsi"/>
          <w:sz w:val="28"/>
          <w:szCs w:val="28"/>
        </w:rPr>
        <w:t xml:space="preserve"> The </w:t>
      </w:r>
      <w:r w:rsidR="00823998" w:rsidRPr="00982FD7">
        <w:rPr>
          <w:rFonts w:asciiTheme="minorHAnsi" w:hAnsiTheme="minorHAnsi" w:cstheme="minorHAnsi"/>
          <w:sz w:val="28"/>
          <w:szCs w:val="28"/>
        </w:rPr>
        <w:t>methods are divided into three major cat</w:t>
      </w:r>
      <w:r w:rsidR="004C4294" w:rsidRPr="00982FD7">
        <w:rPr>
          <w:rFonts w:asciiTheme="minorHAnsi" w:hAnsiTheme="minorHAnsi" w:cstheme="minorHAnsi"/>
          <w:sz w:val="28"/>
          <w:szCs w:val="28"/>
        </w:rPr>
        <w:t>egories</w:t>
      </w:r>
      <w:r w:rsidR="00ED2500" w:rsidRPr="00982FD7">
        <w:rPr>
          <w:rFonts w:asciiTheme="minorHAnsi" w:hAnsiTheme="minorHAnsi" w:cstheme="minorHAnsi"/>
          <w:sz w:val="28"/>
          <w:szCs w:val="28"/>
        </w:rPr>
        <w:t>:</w:t>
      </w:r>
    </w:p>
    <w:p w14:paraId="4EB2F2CE" w14:textId="77777777" w:rsidR="006C315C" w:rsidRDefault="00ED2500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By visualizing </w:t>
      </w:r>
      <w:r w:rsidR="00A250AA" w:rsidRPr="00982FD7">
        <w:rPr>
          <w:rFonts w:asciiTheme="minorHAnsi" w:hAnsiTheme="minorHAnsi" w:cstheme="minorHAnsi"/>
          <w:sz w:val="28"/>
          <w:szCs w:val="28"/>
        </w:rPr>
        <w:t xml:space="preserve">the </w:t>
      </w:r>
      <w:r w:rsidR="006A3F5E" w:rsidRPr="00982FD7">
        <w:rPr>
          <w:rFonts w:asciiTheme="minorHAnsi" w:hAnsiTheme="minorHAnsi" w:cstheme="minorHAnsi"/>
          <w:sz w:val="28"/>
          <w:szCs w:val="28"/>
        </w:rPr>
        <w:t xml:space="preserve">methods, </w:t>
      </w:r>
      <w:proofErr w:type="gramStart"/>
      <w:r w:rsidR="006A3F5E" w:rsidRPr="00982FD7">
        <w:rPr>
          <w:rFonts w:asciiTheme="minorHAnsi" w:hAnsiTheme="minorHAnsi" w:cstheme="minorHAnsi"/>
          <w:sz w:val="28"/>
          <w:szCs w:val="28"/>
        </w:rPr>
        <w:t>habits</w:t>
      </w:r>
      <w:proofErr w:type="gramEnd"/>
      <w:r w:rsidR="00A250AA" w:rsidRPr="00982FD7">
        <w:rPr>
          <w:rFonts w:asciiTheme="minorHAnsi" w:hAnsiTheme="minorHAnsi" w:cstheme="minorHAnsi"/>
          <w:sz w:val="28"/>
          <w:szCs w:val="28"/>
        </w:rPr>
        <w:t xml:space="preserve"> and contributions of every team member </w:t>
      </w:r>
      <w:r w:rsidR="008A1C71" w:rsidRPr="00982FD7">
        <w:rPr>
          <w:rFonts w:asciiTheme="minorHAnsi" w:hAnsiTheme="minorHAnsi" w:cstheme="minorHAnsi"/>
          <w:sz w:val="28"/>
          <w:szCs w:val="28"/>
        </w:rPr>
        <w:t xml:space="preserve">on a daily basis, this method makes it easy to focus differently on different </w:t>
      </w:r>
      <w:r w:rsidR="006A3F5E" w:rsidRPr="00982FD7">
        <w:rPr>
          <w:rFonts w:asciiTheme="minorHAnsi" w:hAnsiTheme="minorHAnsi" w:cstheme="minorHAnsi"/>
          <w:sz w:val="28"/>
          <w:szCs w:val="28"/>
        </w:rPr>
        <w:t>employees</w:t>
      </w:r>
      <w:r w:rsidR="008A1C71" w:rsidRPr="00982FD7">
        <w:rPr>
          <w:rFonts w:asciiTheme="minorHAnsi" w:hAnsiTheme="minorHAnsi" w:cstheme="minorHAnsi"/>
          <w:sz w:val="28"/>
          <w:szCs w:val="28"/>
        </w:rPr>
        <w:t xml:space="preserve"> as the data to measure is less on a daily basis, they use this data to set</w:t>
      </w:r>
      <w:r w:rsidR="006B74FB" w:rsidRPr="00982FD7">
        <w:rPr>
          <w:rFonts w:asciiTheme="minorHAnsi" w:hAnsiTheme="minorHAnsi" w:cstheme="minorHAnsi"/>
          <w:sz w:val="28"/>
          <w:szCs w:val="28"/>
        </w:rPr>
        <w:t xml:space="preserve"> achievable goals and to make better </w:t>
      </w:r>
      <w:r w:rsidR="00FD6F85" w:rsidRPr="00982FD7">
        <w:rPr>
          <w:rFonts w:asciiTheme="minorHAnsi" w:hAnsiTheme="minorHAnsi" w:cstheme="minorHAnsi"/>
          <w:sz w:val="28"/>
          <w:szCs w:val="28"/>
        </w:rPr>
        <w:t>decisions.</w:t>
      </w:r>
      <w:r w:rsidR="00B41A1A" w:rsidRPr="00982FD7">
        <w:rPr>
          <w:rFonts w:asciiTheme="minorHAnsi" w:hAnsiTheme="minorHAnsi" w:cstheme="minorHAnsi"/>
          <w:sz w:val="28"/>
          <w:szCs w:val="28"/>
        </w:rPr>
        <w:t xml:space="preserve"> The next method they use is </w:t>
      </w:r>
    </w:p>
    <w:p w14:paraId="2A37B509" w14:textId="4219B782" w:rsidR="00ED2500" w:rsidRPr="00982FD7" w:rsidRDefault="00B41A1A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one</w:t>
      </w:r>
      <w:r w:rsidR="0039139A" w:rsidRPr="00982FD7">
        <w:rPr>
          <w:rFonts w:asciiTheme="minorHAnsi" w:hAnsiTheme="minorHAnsi" w:cstheme="minorHAnsi"/>
          <w:sz w:val="28"/>
          <w:szCs w:val="28"/>
        </w:rPr>
        <w:t xml:space="preserve"> to one </w:t>
      </w:r>
      <w:r w:rsidR="00E848FA" w:rsidRPr="00982FD7">
        <w:rPr>
          <w:rFonts w:asciiTheme="minorHAnsi" w:hAnsiTheme="minorHAnsi" w:cstheme="minorHAnsi"/>
          <w:sz w:val="28"/>
          <w:szCs w:val="28"/>
        </w:rPr>
        <w:t>meeting</w:t>
      </w:r>
      <w:r w:rsidR="00030106" w:rsidRPr="00982FD7">
        <w:rPr>
          <w:rFonts w:asciiTheme="minorHAnsi" w:hAnsiTheme="minorHAnsi" w:cstheme="minorHAnsi"/>
          <w:sz w:val="28"/>
          <w:szCs w:val="28"/>
        </w:rPr>
        <w:t xml:space="preserve"> as to have a </w:t>
      </w:r>
      <w:r w:rsidR="007C7830" w:rsidRPr="00982FD7">
        <w:rPr>
          <w:rFonts w:asciiTheme="minorHAnsi" w:hAnsiTheme="minorHAnsi" w:cstheme="minorHAnsi"/>
          <w:sz w:val="28"/>
          <w:szCs w:val="28"/>
        </w:rPr>
        <w:t>sufficient</w:t>
      </w:r>
      <w:r w:rsidR="00030106" w:rsidRPr="00982FD7">
        <w:rPr>
          <w:rFonts w:asciiTheme="minorHAnsi" w:hAnsiTheme="minorHAnsi" w:cstheme="minorHAnsi"/>
          <w:sz w:val="28"/>
          <w:szCs w:val="28"/>
        </w:rPr>
        <w:t xml:space="preserve"> amount of data and metrics for </w:t>
      </w:r>
      <w:r w:rsidR="009E4302" w:rsidRPr="00982FD7">
        <w:rPr>
          <w:rFonts w:asciiTheme="minorHAnsi" w:hAnsiTheme="minorHAnsi" w:cstheme="minorHAnsi"/>
          <w:sz w:val="28"/>
          <w:szCs w:val="28"/>
        </w:rPr>
        <w:t xml:space="preserve">every member means that conducting one </w:t>
      </w:r>
      <w:r w:rsidR="007C7830" w:rsidRPr="00982FD7">
        <w:rPr>
          <w:rFonts w:asciiTheme="minorHAnsi" w:hAnsiTheme="minorHAnsi" w:cstheme="minorHAnsi"/>
          <w:sz w:val="28"/>
          <w:szCs w:val="28"/>
        </w:rPr>
        <w:t>to</w:t>
      </w:r>
      <w:r w:rsidR="009E4302" w:rsidRPr="00982FD7">
        <w:rPr>
          <w:rFonts w:asciiTheme="minorHAnsi" w:hAnsiTheme="minorHAnsi" w:cstheme="minorHAnsi"/>
          <w:sz w:val="28"/>
          <w:szCs w:val="28"/>
        </w:rPr>
        <w:t xml:space="preserve"> one </w:t>
      </w:r>
      <w:proofErr w:type="gramStart"/>
      <w:r w:rsidR="009E4302" w:rsidRPr="00982FD7">
        <w:rPr>
          <w:rFonts w:asciiTheme="minorHAnsi" w:hAnsiTheme="minorHAnsi" w:cstheme="minorHAnsi"/>
          <w:sz w:val="28"/>
          <w:szCs w:val="28"/>
        </w:rPr>
        <w:t>meetings</w:t>
      </w:r>
      <w:proofErr w:type="gramEnd"/>
      <w:r w:rsidR="009E4302" w:rsidRPr="00982FD7">
        <w:rPr>
          <w:rFonts w:asciiTheme="minorHAnsi" w:hAnsiTheme="minorHAnsi" w:cstheme="minorHAnsi"/>
          <w:sz w:val="28"/>
          <w:szCs w:val="28"/>
        </w:rPr>
        <w:t xml:space="preserve"> can</w:t>
      </w:r>
      <w:r w:rsidR="007C7830" w:rsidRPr="00982FD7">
        <w:rPr>
          <w:rFonts w:asciiTheme="minorHAnsi" w:hAnsiTheme="minorHAnsi" w:cstheme="minorHAnsi"/>
          <w:sz w:val="28"/>
          <w:szCs w:val="28"/>
        </w:rPr>
        <w:t xml:space="preserve"> accurately reflect and address a members </w:t>
      </w:r>
      <w:r w:rsidR="001459E4" w:rsidRPr="00982FD7">
        <w:rPr>
          <w:rFonts w:asciiTheme="minorHAnsi" w:hAnsiTheme="minorHAnsi" w:cstheme="minorHAnsi"/>
          <w:sz w:val="28"/>
          <w:szCs w:val="28"/>
        </w:rPr>
        <w:t>performance. The</w:t>
      </w:r>
      <w:r w:rsidR="00BA1A4C" w:rsidRPr="00982FD7">
        <w:rPr>
          <w:rFonts w:asciiTheme="minorHAnsi" w:hAnsiTheme="minorHAnsi" w:cstheme="minorHAnsi"/>
          <w:sz w:val="28"/>
          <w:szCs w:val="28"/>
        </w:rPr>
        <w:t xml:space="preserve"> other method that they extensively focus on is</w:t>
      </w:r>
      <w:r w:rsidR="00DA2CDC" w:rsidRPr="00982FD7">
        <w:rPr>
          <w:rFonts w:asciiTheme="minorHAnsi" w:hAnsiTheme="minorHAnsi" w:cstheme="minorHAnsi"/>
          <w:sz w:val="28"/>
          <w:szCs w:val="28"/>
        </w:rPr>
        <w:t xml:space="preserve"> their code review workflow where they provide a</w:t>
      </w:r>
      <w:r w:rsidR="000C3A96" w:rsidRPr="00982FD7">
        <w:rPr>
          <w:rFonts w:asciiTheme="minorHAnsi" w:hAnsiTheme="minorHAnsi" w:cstheme="minorHAnsi"/>
          <w:sz w:val="28"/>
          <w:szCs w:val="28"/>
        </w:rPr>
        <w:t xml:space="preserve">n </w:t>
      </w:r>
      <w:r w:rsidR="000C3A96" w:rsidRPr="00982FD7">
        <w:rPr>
          <w:rFonts w:asciiTheme="minorHAnsi" w:hAnsiTheme="minorHAnsi" w:cstheme="minorHAnsi"/>
          <w:sz w:val="28"/>
          <w:szCs w:val="28"/>
        </w:rPr>
        <w:t>aerial perspective</w:t>
      </w:r>
      <w:r w:rsidR="000C3A96" w:rsidRPr="00982FD7">
        <w:rPr>
          <w:rFonts w:asciiTheme="minorHAnsi" w:hAnsiTheme="minorHAnsi" w:cstheme="minorHAnsi"/>
          <w:sz w:val="28"/>
          <w:szCs w:val="28"/>
        </w:rPr>
        <w:tab/>
      </w:r>
      <w:r w:rsidR="009E4302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14423F" w:rsidRPr="00982FD7">
        <w:rPr>
          <w:rFonts w:asciiTheme="minorHAnsi" w:hAnsiTheme="minorHAnsi" w:cstheme="minorHAnsi"/>
          <w:sz w:val="28"/>
          <w:szCs w:val="28"/>
        </w:rPr>
        <w:t xml:space="preserve">of the merging and </w:t>
      </w:r>
      <w:r w:rsidR="0033336F" w:rsidRPr="00982FD7">
        <w:rPr>
          <w:rFonts w:asciiTheme="minorHAnsi" w:hAnsiTheme="minorHAnsi" w:cstheme="minorHAnsi"/>
          <w:sz w:val="28"/>
          <w:szCs w:val="28"/>
        </w:rPr>
        <w:t xml:space="preserve">pull request activity providing </w:t>
      </w:r>
      <w:r w:rsidR="004125D8" w:rsidRPr="00982FD7">
        <w:rPr>
          <w:rFonts w:asciiTheme="minorHAnsi" w:hAnsiTheme="minorHAnsi" w:cstheme="minorHAnsi"/>
          <w:sz w:val="28"/>
          <w:szCs w:val="28"/>
        </w:rPr>
        <w:t xml:space="preserve">management with a full idea of the process and optimize the developer </w:t>
      </w:r>
      <w:r w:rsidR="006B7C44" w:rsidRPr="00982FD7">
        <w:rPr>
          <w:rFonts w:asciiTheme="minorHAnsi" w:hAnsiTheme="minorHAnsi" w:cstheme="minorHAnsi"/>
          <w:sz w:val="28"/>
          <w:szCs w:val="28"/>
        </w:rPr>
        <w:t>collaboration</w:t>
      </w:r>
      <w:r w:rsidR="004125D8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034A99F3" w14:textId="77777777" w:rsidR="00854759" w:rsidRPr="00982FD7" w:rsidRDefault="00C67109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Waydev uses</w:t>
      </w:r>
      <w:r w:rsidR="00EB1249" w:rsidRPr="00982FD7">
        <w:rPr>
          <w:rFonts w:asciiTheme="minorHAnsi" w:hAnsiTheme="minorHAnsi" w:cstheme="minorHAnsi"/>
          <w:sz w:val="28"/>
          <w:szCs w:val="28"/>
        </w:rPr>
        <w:t xml:space="preserve"> and improves tools like Jira to generate react to understand </w:t>
      </w:r>
    </w:p>
    <w:p w14:paraId="64443BCF" w14:textId="77777777" w:rsidR="00854759" w:rsidRPr="00982FD7" w:rsidRDefault="00854759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i</w:t>
      </w:r>
      <w:r w:rsidR="00EB1249" w:rsidRPr="00982FD7">
        <w:rPr>
          <w:rFonts w:asciiTheme="minorHAnsi" w:hAnsiTheme="minorHAnsi" w:cstheme="minorHAnsi"/>
          <w:sz w:val="28"/>
          <w:szCs w:val="28"/>
        </w:rPr>
        <w:t>nsights</w:t>
      </w:r>
      <w:r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EB1249" w:rsidRPr="00982FD7">
        <w:rPr>
          <w:rFonts w:asciiTheme="minorHAnsi" w:hAnsiTheme="minorHAnsi" w:cstheme="minorHAnsi"/>
          <w:sz w:val="28"/>
          <w:szCs w:val="28"/>
        </w:rPr>
        <w:t>and reports for managers</w:t>
      </w:r>
      <w:r w:rsidR="00E53FA0" w:rsidRPr="00982FD7">
        <w:rPr>
          <w:rFonts w:asciiTheme="minorHAnsi" w:hAnsiTheme="minorHAnsi" w:cstheme="minorHAnsi"/>
          <w:sz w:val="28"/>
          <w:szCs w:val="28"/>
        </w:rPr>
        <w:t xml:space="preserve">. It uses different metrics and </w:t>
      </w:r>
      <w:r w:rsidR="00B967A3" w:rsidRPr="00982FD7">
        <w:rPr>
          <w:rFonts w:asciiTheme="minorHAnsi" w:hAnsiTheme="minorHAnsi" w:cstheme="minorHAnsi"/>
          <w:sz w:val="28"/>
          <w:szCs w:val="28"/>
        </w:rPr>
        <w:t>provides</w:t>
      </w:r>
      <w:r w:rsidR="00E53FA0" w:rsidRPr="00982FD7">
        <w:rPr>
          <w:rFonts w:asciiTheme="minorHAnsi" w:hAnsiTheme="minorHAnsi" w:cstheme="minorHAnsi"/>
          <w:sz w:val="28"/>
          <w:szCs w:val="28"/>
        </w:rPr>
        <w:t xml:space="preserve"> the </w:t>
      </w:r>
    </w:p>
    <w:p w14:paraId="11B07AB1" w14:textId="77777777" w:rsidR="004A6FB1" w:rsidRDefault="00E53FA0" w:rsidP="00854759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measure in</w:t>
      </w:r>
      <w:r w:rsidR="005A0288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a form of repo</w:t>
      </w:r>
      <w:r w:rsidR="006B7F4E" w:rsidRPr="00982FD7">
        <w:rPr>
          <w:rFonts w:asciiTheme="minorHAnsi" w:hAnsiTheme="minorHAnsi" w:cstheme="minorHAnsi"/>
          <w:sz w:val="28"/>
          <w:szCs w:val="28"/>
        </w:rPr>
        <w:t>rts as a summary for managerial use</w:t>
      </w:r>
      <w:r w:rsidR="005A0288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027D99BC" w14:textId="3A5F9E10" w:rsidR="005A0288" w:rsidRPr="00982FD7" w:rsidRDefault="005A0288" w:rsidP="00854759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Some of the metrics used by Waydev </w:t>
      </w:r>
      <w:r w:rsidR="00452863" w:rsidRPr="00982FD7">
        <w:rPr>
          <w:rFonts w:asciiTheme="minorHAnsi" w:hAnsiTheme="minorHAnsi" w:cstheme="minorHAnsi"/>
          <w:sz w:val="28"/>
          <w:szCs w:val="28"/>
        </w:rPr>
        <w:t>are:</w:t>
      </w:r>
    </w:p>
    <w:p w14:paraId="3AB9BEC5" w14:textId="0C1BA8FF" w:rsidR="00CA02A3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- </w:t>
      </w:r>
      <w:r w:rsidR="0041710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 xml:space="preserve">Impact – a way to measure the </w:t>
      </w:r>
      <w:r w:rsidR="0040041F" w:rsidRPr="00982FD7">
        <w:rPr>
          <w:rFonts w:asciiTheme="minorHAnsi" w:hAnsiTheme="minorHAnsi" w:cstheme="minorHAnsi"/>
          <w:sz w:val="28"/>
          <w:szCs w:val="28"/>
        </w:rPr>
        <w:t xml:space="preserve">weight and impact </w:t>
      </w:r>
      <w:r w:rsidRPr="00982FD7">
        <w:rPr>
          <w:rFonts w:asciiTheme="minorHAnsi" w:hAnsiTheme="minorHAnsi" w:cstheme="minorHAnsi"/>
          <w:sz w:val="28"/>
          <w:szCs w:val="28"/>
        </w:rPr>
        <w:t>of the code changes</w:t>
      </w:r>
    </w:p>
    <w:p w14:paraId="696C91AA" w14:textId="77777777" w:rsidR="00854759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happening, much more advanced than methods like simple line of code </w:t>
      </w:r>
    </w:p>
    <w:p w14:paraId="26744F3F" w14:textId="77777777" w:rsidR="00854759" w:rsidRPr="00982FD7" w:rsidRDefault="00854759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lastRenderedPageBreak/>
        <w:t>a</w:t>
      </w:r>
      <w:r w:rsidR="00CA02A3" w:rsidRPr="00982FD7">
        <w:rPr>
          <w:rFonts w:asciiTheme="minorHAnsi" w:hAnsiTheme="minorHAnsi" w:cstheme="minorHAnsi"/>
          <w:sz w:val="28"/>
          <w:szCs w:val="28"/>
        </w:rPr>
        <w:t>nalysis.</w:t>
      </w:r>
    </w:p>
    <w:p w14:paraId="3DDB6C1A" w14:textId="77777777" w:rsidR="00854759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- Throughput and productive throughput – referring to the total amount of </w:t>
      </w:r>
    </w:p>
    <w:p w14:paraId="509ABB0B" w14:textId="77777777" w:rsidR="00854759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code,</w:t>
      </w:r>
      <w:r w:rsidR="00854759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be i</w:t>
      </w:r>
      <w:r w:rsidRPr="00982FD7">
        <w:rPr>
          <w:rFonts w:asciiTheme="minorHAnsi" w:hAnsiTheme="minorHAnsi" w:cstheme="minorHAnsi"/>
          <w:sz w:val="28"/>
          <w:szCs w:val="28"/>
        </w:rPr>
        <w:t xml:space="preserve">t </w:t>
      </w:r>
      <w:r w:rsidRPr="00982FD7">
        <w:rPr>
          <w:rFonts w:asciiTheme="minorHAnsi" w:hAnsiTheme="minorHAnsi" w:cstheme="minorHAnsi"/>
          <w:sz w:val="28"/>
          <w:szCs w:val="28"/>
        </w:rPr>
        <w:t xml:space="preserve">new, </w:t>
      </w:r>
      <w:r w:rsidR="00713213" w:rsidRPr="00982FD7">
        <w:rPr>
          <w:rFonts w:asciiTheme="minorHAnsi" w:hAnsiTheme="minorHAnsi" w:cstheme="minorHAnsi"/>
          <w:sz w:val="28"/>
          <w:szCs w:val="28"/>
        </w:rPr>
        <w:t>churned,</w:t>
      </w:r>
      <w:r w:rsidRPr="00982FD7">
        <w:rPr>
          <w:rFonts w:asciiTheme="minorHAnsi" w:hAnsiTheme="minorHAnsi" w:cstheme="minorHAnsi"/>
          <w:sz w:val="28"/>
          <w:szCs w:val="28"/>
        </w:rPr>
        <w:t xml:space="preserve"> or refactored. Productive refers to the proportion </w:t>
      </w:r>
    </w:p>
    <w:p w14:paraId="6998FD73" w14:textId="42390FE3" w:rsidR="00CA02A3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of code committed</w:t>
      </w:r>
      <w:r w:rsidR="0041710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without churn.</w:t>
      </w:r>
    </w:p>
    <w:p w14:paraId="34135926" w14:textId="77777777" w:rsidR="00854759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- Efficiency – what percentage of a developer’s code is productive. The </w:t>
      </w:r>
    </w:p>
    <w:p w14:paraId="43337995" w14:textId="77777777" w:rsidR="00854759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higher the</w:t>
      </w:r>
      <w:r w:rsidR="00854759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 xml:space="preserve">efficiency the longer the code has been providing business value. </w:t>
      </w:r>
    </w:p>
    <w:p w14:paraId="314B580A" w14:textId="77777777" w:rsidR="00F36B30" w:rsidRDefault="00F36B30" w:rsidP="006C315C">
      <w:pPr>
        <w:rPr>
          <w:rFonts w:asciiTheme="minorHAnsi" w:hAnsiTheme="minorHAnsi" w:cstheme="minorHAnsi"/>
          <w:sz w:val="28"/>
          <w:szCs w:val="28"/>
        </w:rPr>
      </w:pPr>
    </w:p>
    <w:p w14:paraId="493829B3" w14:textId="3F713545" w:rsidR="00CA02A3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Important to note</w:t>
      </w:r>
      <w:r w:rsidR="0041710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that a high churn rate will decrease this metric.</w:t>
      </w:r>
    </w:p>
    <w:p w14:paraId="1F29687B" w14:textId="7E561B05" w:rsidR="00452863" w:rsidRPr="00982FD7" w:rsidRDefault="00CA02A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- Technical debt – the amount of code refactoring done by the person</w:t>
      </w:r>
    </w:p>
    <w:p w14:paraId="582A56CC" w14:textId="77777777" w:rsidR="006B7C44" w:rsidRPr="00982FD7" w:rsidRDefault="006B7C44" w:rsidP="00854759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57B33175" w14:textId="207302FA" w:rsidR="00E911B4" w:rsidRPr="00982FD7" w:rsidRDefault="00F71F1B" w:rsidP="0085475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b/>
          <w:sz w:val="28"/>
          <w:szCs w:val="28"/>
          <w:u w:val="single"/>
        </w:rPr>
        <w:t>Hackystat</w:t>
      </w:r>
    </w:p>
    <w:p w14:paraId="4E39A34F" w14:textId="77777777" w:rsidR="00021F78" w:rsidRPr="00982FD7" w:rsidRDefault="00021F78" w:rsidP="0085475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1BACE28" w14:textId="3F9DA7DA" w:rsidR="008627F3" w:rsidRPr="00982FD7" w:rsidRDefault="00AA0471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Is an </w:t>
      </w:r>
      <w:r w:rsidR="00F71F1B" w:rsidRPr="00982FD7">
        <w:rPr>
          <w:rFonts w:asciiTheme="minorHAnsi" w:hAnsiTheme="minorHAnsi" w:cstheme="minorHAnsi"/>
          <w:sz w:val="28"/>
          <w:szCs w:val="28"/>
        </w:rPr>
        <w:t>open-source</w:t>
      </w:r>
      <w:r w:rsidR="00A01C4D" w:rsidRPr="00982FD7">
        <w:rPr>
          <w:rFonts w:asciiTheme="minorHAnsi" w:hAnsiTheme="minorHAnsi" w:cstheme="minorHAnsi"/>
          <w:sz w:val="28"/>
          <w:szCs w:val="28"/>
        </w:rPr>
        <w:t xml:space="preserve"> framework which provides features like collection, analysis</w:t>
      </w:r>
      <w:r w:rsidR="00A90CAC" w:rsidRPr="00982FD7">
        <w:rPr>
          <w:rFonts w:asciiTheme="minorHAnsi" w:hAnsiTheme="minorHAnsi" w:cstheme="minorHAnsi"/>
          <w:sz w:val="28"/>
          <w:szCs w:val="28"/>
        </w:rPr>
        <w:t>,</w:t>
      </w:r>
      <w:r w:rsidR="00A90CAC" w:rsidRPr="00982FD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0B3B4DE" w14:textId="3871A453" w:rsidR="00DF3C96" w:rsidRPr="00982FD7" w:rsidRDefault="00A90CAC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visualization,</w:t>
      </w:r>
      <w:r w:rsidR="008627F3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 xml:space="preserve">interpretation, annotation, and </w:t>
      </w:r>
      <w:r w:rsidR="008627F3" w:rsidRPr="00982FD7">
        <w:rPr>
          <w:rFonts w:asciiTheme="minorHAnsi" w:hAnsiTheme="minorHAnsi" w:cstheme="minorHAnsi"/>
          <w:sz w:val="28"/>
          <w:szCs w:val="28"/>
        </w:rPr>
        <w:t>circulation</w:t>
      </w:r>
      <w:r w:rsidR="008627F3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Pr="00982FD7">
        <w:rPr>
          <w:rFonts w:asciiTheme="minorHAnsi" w:hAnsiTheme="minorHAnsi" w:cstheme="minorHAnsi"/>
          <w:sz w:val="28"/>
          <w:szCs w:val="28"/>
        </w:rPr>
        <w:t>of software development process and product data.</w:t>
      </w:r>
    </w:p>
    <w:p w14:paraId="45A78D75" w14:textId="77777777" w:rsidR="0030670F" w:rsidRPr="00982FD7" w:rsidRDefault="00DF3C96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Users typically attach software sensors to the</w:t>
      </w:r>
      <w:r w:rsidR="000844B1" w:rsidRPr="00982FD7">
        <w:rPr>
          <w:rFonts w:asciiTheme="minorHAnsi" w:hAnsiTheme="minorHAnsi" w:cstheme="minorHAnsi"/>
          <w:sz w:val="28"/>
          <w:szCs w:val="28"/>
        </w:rPr>
        <w:t>ir development tool which collects and sends the raw data to Hacky</w:t>
      </w:r>
      <w:r w:rsidR="00F71F1B" w:rsidRPr="00982FD7">
        <w:rPr>
          <w:rFonts w:asciiTheme="minorHAnsi" w:hAnsiTheme="minorHAnsi" w:cstheme="minorHAnsi"/>
          <w:sz w:val="28"/>
          <w:szCs w:val="28"/>
        </w:rPr>
        <w:t>s</w:t>
      </w:r>
      <w:r w:rsidR="000844B1" w:rsidRPr="00982FD7">
        <w:rPr>
          <w:rFonts w:asciiTheme="minorHAnsi" w:hAnsiTheme="minorHAnsi" w:cstheme="minorHAnsi"/>
          <w:sz w:val="28"/>
          <w:szCs w:val="28"/>
        </w:rPr>
        <w:t xml:space="preserve">tat </w:t>
      </w:r>
      <w:r w:rsidR="00F71F1B" w:rsidRPr="00982FD7">
        <w:rPr>
          <w:rFonts w:asciiTheme="minorHAnsi" w:hAnsiTheme="minorHAnsi" w:cstheme="minorHAnsi"/>
          <w:sz w:val="28"/>
          <w:szCs w:val="28"/>
        </w:rPr>
        <w:t>Sensor</w:t>
      </w:r>
      <w:r w:rsidR="000844B1" w:rsidRPr="00982FD7">
        <w:rPr>
          <w:rFonts w:asciiTheme="minorHAnsi" w:hAnsiTheme="minorHAnsi" w:cstheme="minorHAnsi"/>
          <w:sz w:val="28"/>
          <w:szCs w:val="28"/>
        </w:rPr>
        <w:t xml:space="preserve"> Base for Stora</w:t>
      </w:r>
      <w:r w:rsidR="00F71F1B" w:rsidRPr="00982FD7">
        <w:rPr>
          <w:rFonts w:asciiTheme="minorHAnsi" w:hAnsiTheme="minorHAnsi" w:cstheme="minorHAnsi"/>
          <w:sz w:val="28"/>
          <w:szCs w:val="28"/>
        </w:rPr>
        <w:t>ge</w:t>
      </w:r>
      <w:r w:rsidR="00545DE4" w:rsidRPr="00982FD7">
        <w:rPr>
          <w:rFonts w:asciiTheme="minorHAnsi" w:hAnsiTheme="minorHAnsi" w:cstheme="minorHAnsi"/>
          <w:sz w:val="28"/>
          <w:szCs w:val="28"/>
        </w:rPr>
        <w:t xml:space="preserve">, the </w:t>
      </w:r>
    </w:p>
    <w:p w14:paraId="7772062B" w14:textId="76B1912C" w:rsidR="00A463B8" w:rsidRPr="00982FD7" w:rsidRDefault="00545DE4" w:rsidP="00A00EDD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SensorBase</w:t>
      </w:r>
      <w:r w:rsidR="009A3266" w:rsidRPr="00982FD7">
        <w:rPr>
          <w:rFonts w:asciiTheme="minorHAnsi" w:hAnsiTheme="minorHAnsi" w:cstheme="minorHAnsi"/>
          <w:sz w:val="28"/>
          <w:szCs w:val="28"/>
        </w:rPr>
        <w:t xml:space="preserve"> repository can then be </w:t>
      </w:r>
      <w:r w:rsidR="002C5E4D" w:rsidRPr="00982FD7">
        <w:rPr>
          <w:rFonts w:asciiTheme="minorHAnsi" w:hAnsiTheme="minorHAnsi" w:cstheme="minorHAnsi"/>
          <w:sz w:val="28"/>
          <w:szCs w:val="28"/>
        </w:rPr>
        <w:t>used by</w:t>
      </w:r>
      <w:r w:rsidR="009A3266" w:rsidRPr="00982FD7">
        <w:rPr>
          <w:rFonts w:asciiTheme="minorHAnsi" w:hAnsiTheme="minorHAnsi" w:cstheme="minorHAnsi"/>
          <w:sz w:val="28"/>
          <w:szCs w:val="28"/>
        </w:rPr>
        <w:t xml:space="preserve"> other webservices to perform higher</w:t>
      </w:r>
      <w:r w:rsidR="006C315C">
        <w:rPr>
          <w:rFonts w:asciiTheme="minorHAnsi" w:hAnsiTheme="minorHAnsi" w:cstheme="minorHAnsi"/>
          <w:sz w:val="28"/>
          <w:szCs w:val="28"/>
        </w:rPr>
        <w:t xml:space="preserve"> </w:t>
      </w:r>
      <w:r w:rsidR="009A3266" w:rsidRPr="00982FD7">
        <w:rPr>
          <w:rFonts w:asciiTheme="minorHAnsi" w:hAnsiTheme="minorHAnsi" w:cstheme="minorHAnsi"/>
          <w:sz w:val="28"/>
          <w:szCs w:val="28"/>
        </w:rPr>
        <w:t>level</w:t>
      </w:r>
      <w:r w:rsidR="00BC6AB5" w:rsidRPr="00982FD7">
        <w:rPr>
          <w:rFonts w:asciiTheme="minorHAnsi" w:hAnsiTheme="minorHAnsi" w:cstheme="minorHAnsi"/>
          <w:sz w:val="28"/>
          <w:szCs w:val="28"/>
        </w:rPr>
        <w:t xml:space="preserve"> abstractions of this raw </w:t>
      </w:r>
      <w:proofErr w:type="gramStart"/>
      <w:r w:rsidR="00BC6AB5" w:rsidRPr="00982FD7">
        <w:rPr>
          <w:rFonts w:asciiTheme="minorHAnsi" w:hAnsiTheme="minorHAnsi" w:cstheme="minorHAnsi"/>
          <w:sz w:val="28"/>
          <w:szCs w:val="28"/>
        </w:rPr>
        <w:t>data</w:t>
      </w:r>
      <w:proofErr w:type="gramEnd"/>
      <w:r w:rsidR="001C6147" w:rsidRPr="00982FD7">
        <w:rPr>
          <w:rFonts w:asciiTheme="minorHAnsi" w:hAnsiTheme="minorHAnsi" w:cstheme="minorHAnsi"/>
          <w:sz w:val="28"/>
          <w:szCs w:val="28"/>
        </w:rPr>
        <w:t xml:space="preserve"> or it can be attached with other internet-based communication or coordination mechanism</w:t>
      </w:r>
      <w:r w:rsidR="00923AAF" w:rsidRPr="00982FD7">
        <w:rPr>
          <w:rFonts w:asciiTheme="minorHAnsi" w:hAnsiTheme="minorHAnsi" w:cstheme="minorHAnsi"/>
          <w:sz w:val="28"/>
          <w:szCs w:val="28"/>
        </w:rPr>
        <w:t>s, or to generate visualization</w:t>
      </w:r>
      <w:r w:rsidR="006C315C">
        <w:rPr>
          <w:rFonts w:asciiTheme="minorHAnsi" w:hAnsiTheme="minorHAnsi" w:cstheme="minorHAnsi"/>
          <w:sz w:val="28"/>
          <w:szCs w:val="28"/>
        </w:rPr>
        <w:t xml:space="preserve"> </w:t>
      </w:r>
      <w:r w:rsidR="00923AAF" w:rsidRPr="00982FD7">
        <w:rPr>
          <w:rFonts w:asciiTheme="minorHAnsi" w:hAnsiTheme="minorHAnsi" w:cstheme="minorHAnsi"/>
          <w:sz w:val="28"/>
          <w:szCs w:val="28"/>
        </w:rPr>
        <w:t>of the raw data.</w:t>
      </w:r>
      <w:r w:rsidR="00C86ECB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B2173D" w:rsidRPr="00982FD7">
        <w:rPr>
          <w:rFonts w:asciiTheme="minorHAnsi" w:hAnsiTheme="minorHAnsi" w:cstheme="minorHAnsi"/>
          <w:sz w:val="28"/>
          <w:szCs w:val="28"/>
        </w:rPr>
        <w:t xml:space="preserve">According to them the </w:t>
      </w:r>
      <w:r w:rsidR="002C5E4D" w:rsidRPr="00982FD7">
        <w:rPr>
          <w:rFonts w:asciiTheme="minorHAnsi" w:hAnsiTheme="minorHAnsi" w:cstheme="minorHAnsi"/>
          <w:sz w:val="28"/>
          <w:szCs w:val="28"/>
        </w:rPr>
        <w:t>long-term</w:t>
      </w:r>
      <w:r w:rsidR="00B2173D" w:rsidRPr="00982FD7">
        <w:rPr>
          <w:rFonts w:asciiTheme="minorHAnsi" w:hAnsiTheme="minorHAnsi" w:cstheme="minorHAnsi"/>
          <w:sz w:val="28"/>
          <w:szCs w:val="28"/>
        </w:rPr>
        <w:t xml:space="preserve"> goal they are trying to achieve is </w:t>
      </w:r>
      <w:r w:rsidR="000E56F1" w:rsidRPr="00982FD7">
        <w:rPr>
          <w:rFonts w:asciiTheme="minorHAnsi" w:hAnsiTheme="minorHAnsi" w:cstheme="minorHAnsi"/>
          <w:sz w:val="28"/>
          <w:szCs w:val="28"/>
        </w:rPr>
        <w:t xml:space="preserve">to facilitate “collective intelligence” in </w:t>
      </w:r>
      <w:r w:rsidR="00144CAC" w:rsidRPr="00982FD7">
        <w:rPr>
          <w:rFonts w:asciiTheme="minorHAnsi" w:hAnsiTheme="minorHAnsi" w:cstheme="minorHAnsi"/>
          <w:sz w:val="28"/>
          <w:szCs w:val="28"/>
        </w:rPr>
        <w:t xml:space="preserve">the field of software engineering by providing </w:t>
      </w:r>
      <w:r w:rsidR="00C44ABA" w:rsidRPr="00982FD7">
        <w:rPr>
          <w:rFonts w:asciiTheme="minorHAnsi" w:hAnsiTheme="minorHAnsi" w:cstheme="minorHAnsi"/>
          <w:sz w:val="28"/>
          <w:szCs w:val="28"/>
        </w:rPr>
        <w:t>collection, annotation, and diffusion of information and its subsequent analysis and abstraction into useful insight and knowledge.</w:t>
      </w:r>
      <w:r w:rsidR="008C5613" w:rsidRPr="00982FD7">
        <w:rPr>
          <w:rFonts w:asciiTheme="minorHAnsi" w:hAnsiTheme="minorHAnsi" w:cstheme="minorHAnsi"/>
          <w:sz w:val="28"/>
          <w:szCs w:val="28"/>
        </w:rPr>
        <w:t xml:space="preserve"> It can be attached with source control tools like git so that </w:t>
      </w:r>
      <w:r w:rsidR="00C2390E" w:rsidRPr="00982FD7">
        <w:rPr>
          <w:rFonts w:asciiTheme="minorHAnsi" w:hAnsiTheme="minorHAnsi" w:cstheme="minorHAnsi"/>
          <w:sz w:val="28"/>
          <w:szCs w:val="28"/>
        </w:rPr>
        <w:t xml:space="preserve">a visual insight of codebases is provided to the </w:t>
      </w:r>
      <w:r w:rsidR="00A463B8" w:rsidRPr="00982FD7">
        <w:rPr>
          <w:rFonts w:asciiTheme="minorHAnsi" w:hAnsiTheme="minorHAnsi" w:cstheme="minorHAnsi"/>
          <w:sz w:val="28"/>
          <w:szCs w:val="28"/>
        </w:rPr>
        <w:t>users. There</w:t>
      </w:r>
      <w:r w:rsidR="008953CD" w:rsidRPr="00982FD7">
        <w:rPr>
          <w:rFonts w:asciiTheme="minorHAnsi" w:hAnsiTheme="minorHAnsi" w:cstheme="minorHAnsi"/>
          <w:sz w:val="28"/>
          <w:szCs w:val="28"/>
        </w:rPr>
        <w:t xml:space="preserve"> are a few concerns that come</w:t>
      </w:r>
      <w:r w:rsidR="00C2390E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0E6D61" w:rsidRPr="00982FD7">
        <w:rPr>
          <w:rFonts w:asciiTheme="minorHAnsi" w:hAnsiTheme="minorHAnsi" w:cstheme="minorHAnsi"/>
          <w:sz w:val="28"/>
          <w:szCs w:val="28"/>
        </w:rPr>
        <w:t>by using Hackystat as it uses</w:t>
      </w:r>
      <w:r w:rsidR="00A00EDD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0E6D61" w:rsidRPr="00982FD7">
        <w:rPr>
          <w:rFonts w:asciiTheme="minorHAnsi" w:hAnsiTheme="minorHAnsi" w:cstheme="minorHAnsi"/>
          <w:sz w:val="28"/>
          <w:szCs w:val="28"/>
        </w:rPr>
        <w:t xml:space="preserve">automated data recording which can be </w:t>
      </w:r>
      <w:r w:rsidR="00A463B8" w:rsidRPr="00982FD7">
        <w:rPr>
          <w:rFonts w:asciiTheme="minorHAnsi" w:hAnsiTheme="minorHAnsi" w:cstheme="minorHAnsi"/>
          <w:sz w:val="28"/>
          <w:szCs w:val="28"/>
        </w:rPr>
        <w:t>unsettling</w:t>
      </w:r>
      <w:r w:rsidR="000E6D61" w:rsidRPr="00982FD7">
        <w:rPr>
          <w:rFonts w:asciiTheme="minorHAnsi" w:hAnsiTheme="minorHAnsi" w:cstheme="minorHAnsi"/>
          <w:sz w:val="28"/>
          <w:szCs w:val="28"/>
        </w:rPr>
        <w:t xml:space="preserve"> for users</w:t>
      </w:r>
      <w:r w:rsidR="00A463B8" w:rsidRPr="00982FD7">
        <w:rPr>
          <w:rFonts w:asciiTheme="minorHAnsi" w:hAnsiTheme="minorHAnsi" w:cstheme="minorHAnsi"/>
          <w:sz w:val="28"/>
          <w:szCs w:val="28"/>
        </w:rPr>
        <w:t xml:space="preserve"> as the amount of</w:t>
      </w:r>
      <w:r w:rsidR="00A00EDD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A463B8" w:rsidRPr="00982FD7">
        <w:rPr>
          <w:rFonts w:asciiTheme="minorHAnsi" w:hAnsiTheme="minorHAnsi" w:cstheme="minorHAnsi"/>
          <w:sz w:val="28"/>
          <w:szCs w:val="28"/>
        </w:rPr>
        <w:t>data collected is uncertain.</w:t>
      </w:r>
      <w:r w:rsidR="008C5613" w:rsidRPr="00982FD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31E4275" w14:textId="77777777" w:rsidR="00854759" w:rsidRPr="00982FD7" w:rsidRDefault="00854759" w:rsidP="00854759">
      <w:pPr>
        <w:rPr>
          <w:rFonts w:asciiTheme="minorHAnsi" w:hAnsiTheme="minorHAnsi" w:cstheme="minorHAnsi"/>
          <w:sz w:val="28"/>
          <w:szCs w:val="28"/>
        </w:rPr>
      </w:pPr>
    </w:p>
    <w:p w14:paraId="2454F68E" w14:textId="52A01A50" w:rsidR="00E81D2F" w:rsidRDefault="00993D8A" w:rsidP="0085475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b/>
          <w:sz w:val="28"/>
          <w:szCs w:val="28"/>
          <w:u w:val="single"/>
        </w:rPr>
        <w:t xml:space="preserve"> Code Climate</w:t>
      </w:r>
    </w:p>
    <w:p w14:paraId="357C9963" w14:textId="77777777" w:rsidR="00F36B30" w:rsidRPr="00982FD7" w:rsidRDefault="00F36B30" w:rsidP="00854759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3A6AD3B" w14:textId="11EC3CF6" w:rsidR="00993D8A" w:rsidRPr="00982FD7" w:rsidRDefault="008622AD" w:rsidP="006C315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2913A0" w:rsidRPr="00982FD7">
        <w:rPr>
          <w:rFonts w:asciiTheme="minorHAnsi" w:hAnsiTheme="minorHAnsi" w:cstheme="minorHAnsi"/>
          <w:sz w:val="28"/>
          <w:szCs w:val="28"/>
        </w:rPr>
        <w:t xml:space="preserve">Is </w:t>
      </w:r>
      <w:r w:rsidR="009366C2" w:rsidRPr="00982FD7">
        <w:rPr>
          <w:rFonts w:asciiTheme="minorHAnsi" w:hAnsiTheme="minorHAnsi" w:cstheme="minorHAnsi"/>
          <w:sz w:val="28"/>
          <w:szCs w:val="28"/>
        </w:rPr>
        <w:t>one of the</w:t>
      </w:r>
      <w:r w:rsidR="00FC0D2B" w:rsidRPr="00982FD7">
        <w:rPr>
          <w:rFonts w:asciiTheme="minorHAnsi" w:hAnsiTheme="minorHAnsi" w:cstheme="minorHAnsi"/>
          <w:sz w:val="28"/>
          <w:szCs w:val="28"/>
        </w:rPr>
        <w:t xml:space="preserve"> relatively modern computational </w:t>
      </w:r>
      <w:r w:rsidR="003B2B69" w:rsidRPr="00982FD7">
        <w:rPr>
          <w:rFonts w:asciiTheme="minorHAnsi" w:hAnsiTheme="minorHAnsi" w:cstheme="minorHAnsi"/>
          <w:sz w:val="28"/>
          <w:szCs w:val="28"/>
        </w:rPr>
        <w:t>platforms available</w:t>
      </w:r>
      <w:r w:rsidR="00E835F4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6A25EBE6" w14:textId="03C3FCF3" w:rsidR="00E835F4" w:rsidRPr="00982FD7" w:rsidRDefault="00E835F4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It can be combined with </w:t>
      </w:r>
      <w:r w:rsidR="00E72AC1" w:rsidRPr="00982FD7">
        <w:rPr>
          <w:rFonts w:asciiTheme="minorHAnsi" w:hAnsiTheme="minorHAnsi" w:cstheme="minorHAnsi"/>
          <w:sz w:val="28"/>
          <w:szCs w:val="28"/>
        </w:rPr>
        <w:t>git and</w:t>
      </w:r>
      <w:r w:rsidR="00854759" w:rsidRPr="00982FD7">
        <w:rPr>
          <w:rFonts w:asciiTheme="minorHAnsi" w:hAnsiTheme="minorHAnsi" w:cstheme="minorHAnsi"/>
          <w:sz w:val="28"/>
          <w:szCs w:val="28"/>
        </w:rPr>
        <w:t xml:space="preserve"> is used to determine the quality of a </w:t>
      </w:r>
      <w:r w:rsidR="00E72AC1" w:rsidRPr="00982FD7">
        <w:rPr>
          <w:rFonts w:asciiTheme="minorHAnsi" w:hAnsiTheme="minorHAnsi" w:cstheme="minorHAnsi"/>
          <w:sz w:val="28"/>
          <w:szCs w:val="28"/>
        </w:rPr>
        <w:t>code. The</w:t>
      </w:r>
      <w:r w:rsidR="00F958FE" w:rsidRPr="00982FD7">
        <w:rPr>
          <w:rFonts w:asciiTheme="minorHAnsi" w:hAnsiTheme="minorHAnsi" w:cstheme="minorHAnsi"/>
          <w:sz w:val="28"/>
          <w:szCs w:val="28"/>
        </w:rPr>
        <w:t xml:space="preserve"> code is analyzed for </w:t>
      </w:r>
      <w:r w:rsidR="00E72AC1" w:rsidRPr="00982FD7">
        <w:rPr>
          <w:rFonts w:asciiTheme="minorHAnsi" w:hAnsiTheme="minorHAnsi" w:cstheme="minorHAnsi"/>
          <w:sz w:val="28"/>
          <w:szCs w:val="28"/>
        </w:rPr>
        <w:t xml:space="preserve">complexity, duplication, and other changes in quality and technical difficulty </w:t>
      </w:r>
      <w:r w:rsidR="00F958FE" w:rsidRPr="00982FD7">
        <w:rPr>
          <w:rFonts w:asciiTheme="minorHAnsi" w:hAnsiTheme="minorHAnsi" w:cstheme="minorHAnsi"/>
          <w:sz w:val="28"/>
          <w:szCs w:val="28"/>
        </w:rPr>
        <w:t>after each push</w:t>
      </w:r>
      <w:r w:rsidR="00E72AC1" w:rsidRPr="00982FD7">
        <w:rPr>
          <w:rFonts w:asciiTheme="minorHAnsi" w:hAnsiTheme="minorHAnsi" w:cstheme="minorHAnsi"/>
          <w:sz w:val="28"/>
          <w:szCs w:val="28"/>
        </w:rPr>
        <w:t>,</w:t>
      </w:r>
      <w:r w:rsidR="00F54383" w:rsidRPr="00982FD7">
        <w:rPr>
          <w:rFonts w:asciiTheme="minorHAnsi" w:hAnsiTheme="minorHAnsi" w:cstheme="minorHAnsi"/>
          <w:sz w:val="28"/>
          <w:szCs w:val="28"/>
        </w:rPr>
        <w:t xml:space="preserve"> it comments on the </w:t>
      </w:r>
      <w:r w:rsidR="007A150B" w:rsidRPr="00982FD7">
        <w:rPr>
          <w:rFonts w:asciiTheme="minorHAnsi" w:hAnsiTheme="minorHAnsi" w:cstheme="minorHAnsi"/>
          <w:sz w:val="28"/>
          <w:szCs w:val="28"/>
        </w:rPr>
        <w:t xml:space="preserve">users pull requests by sending automates code reviews, which allows for assessment and potential </w:t>
      </w:r>
      <w:r w:rsidR="0030670F" w:rsidRPr="00982FD7">
        <w:rPr>
          <w:rFonts w:asciiTheme="minorHAnsi" w:hAnsiTheme="minorHAnsi" w:cstheme="minorHAnsi"/>
          <w:sz w:val="28"/>
          <w:szCs w:val="28"/>
        </w:rPr>
        <w:t>improvement. Automating</w:t>
      </w:r>
      <w:r w:rsidR="005E2D08" w:rsidRPr="00982FD7">
        <w:rPr>
          <w:rFonts w:asciiTheme="minorHAnsi" w:hAnsiTheme="minorHAnsi" w:cstheme="minorHAnsi"/>
          <w:sz w:val="28"/>
          <w:szCs w:val="28"/>
        </w:rPr>
        <w:t xml:space="preserve"> the platform reduces the chance of human error</w:t>
      </w:r>
      <w:r w:rsidR="0030670F" w:rsidRPr="00982FD7">
        <w:rPr>
          <w:rFonts w:asciiTheme="minorHAnsi" w:hAnsiTheme="minorHAnsi" w:cstheme="minorHAnsi"/>
          <w:sz w:val="28"/>
          <w:szCs w:val="28"/>
        </w:rPr>
        <w:t xml:space="preserve">. </w:t>
      </w:r>
      <w:r w:rsidR="0030670F" w:rsidRPr="00982FD7">
        <w:rPr>
          <w:rFonts w:asciiTheme="minorHAnsi" w:hAnsiTheme="minorHAnsi" w:cstheme="minorHAnsi"/>
          <w:sz w:val="28"/>
          <w:szCs w:val="28"/>
        </w:rPr>
        <w:t>Code Climate provides an</w:t>
      </w:r>
      <w:r w:rsidR="004A6FB1">
        <w:rPr>
          <w:rFonts w:asciiTheme="minorHAnsi" w:hAnsiTheme="minorHAnsi" w:cstheme="minorHAnsi"/>
          <w:sz w:val="28"/>
          <w:szCs w:val="28"/>
        </w:rPr>
        <w:t xml:space="preserve"> </w:t>
      </w:r>
      <w:r w:rsidR="0030670F" w:rsidRPr="00982FD7">
        <w:rPr>
          <w:rFonts w:asciiTheme="minorHAnsi" w:hAnsiTheme="minorHAnsi" w:cstheme="minorHAnsi"/>
          <w:sz w:val="28"/>
          <w:szCs w:val="28"/>
        </w:rPr>
        <w:t>objective analysis of the quality of your code and gives you the information and tools you need</w:t>
      </w:r>
      <w:r w:rsidR="0030670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30670F" w:rsidRPr="00982FD7">
        <w:rPr>
          <w:rFonts w:asciiTheme="minorHAnsi" w:hAnsiTheme="minorHAnsi" w:cstheme="minorHAnsi"/>
          <w:sz w:val="28"/>
          <w:szCs w:val="28"/>
        </w:rPr>
        <w:t>to fix it. (Code Climate, 2019)</w:t>
      </w:r>
    </w:p>
    <w:p w14:paraId="078235E1" w14:textId="77777777" w:rsidR="001425D5" w:rsidRPr="00982FD7" w:rsidRDefault="001425D5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             </w:t>
      </w:r>
    </w:p>
    <w:p w14:paraId="7555B6A1" w14:textId="77777777" w:rsidR="00146316" w:rsidRDefault="001425D5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        </w:t>
      </w:r>
    </w:p>
    <w:p w14:paraId="2CABF703" w14:textId="77777777" w:rsidR="00146316" w:rsidRDefault="00146316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0251261D" w14:textId="61518DA7" w:rsidR="001425D5" w:rsidRPr="00982FD7" w:rsidRDefault="00146316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1425D5" w:rsidRPr="00982FD7">
        <w:rPr>
          <w:rFonts w:asciiTheme="minorHAnsi" w:hAnsiTheme="minorHAnsi" w:cstheme="minorHAnsi"/>
          <w:sz w:val="28"/>
          <w:szCs w:val="28"/>
        </w:rPr>
        <w:t xml:space="preserve">      </w:t>
      </w:r>
      <w:r w:rsidR="001425D5" w:rsidRPr="00982FD7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BC7007F" wp14:editId="2C6AF89B">
            <wp:extent cx="3223539" cy="214140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027" w14:textId="77777777" w:rsidR="00086724" w:rsidRPr="00982FD7" w:rsidRDefault="00086724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5D8E0CD0" w14:textId="77777777" w:rsidR="00086724" w:rsidRPr="00982FD7" w:rsidRDefault="00086724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4EC1E9F9" w14:textId="77777777" w:rsidR="00086724" w:rsidRPr="00982FD7" w:rsidRDefault="00086724" w:rsidP="00086724">
      <w:pPr>
        <w:pStyle w:val="ListParagraph"/>
        <w:ind w:left="509"/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</w:pPr>
    </w:p>
    <w:p w14:paraId="4314DC54" w14:textId="490568DE" w:rsidR="00086724" w:rsidRPr="00982FD7" w:rsidRDefault="00086724" w:rsidP="000867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</w:pPr>
      <w:r w:rsidRPr="00982FD7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t>Algorithmic Approaches</w:t>
      </w:r>
    </w:p>
    <w:p w14:paraId="00D75081" w14:textId="44CA1B25" w:rsidR="00086724" w:rsidRPr="004A6FB1" w:rsidRDefault="00B42DF0" w:rsidP="004A6FB1">
      <w:pPr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</w:pPr>
      <w:r w:rsidRPr="004A6FB1">
        <w:rPr>
          <w:rFonts w:asciiTheme="minorHAnsi" w:hAnsiTheme="minorHAnsi" w:cstheme="minorHAnsi"/>
          <w:b/>
          <w:sz w:val="32"/>
          <w:szCs w:val="32"/>
          <w:u w:val="single"/>
        </w:rPr>
        <w:t>Expert Systems</w:t>
      </w:r>
    </w:p>
    <w:p w14:paraId="6DB1270A" w14:textId="77777777" w:rsidR="00086724" w:rsidRPr="00982FD7" w:rsidRDefault="00086724" w:rsidP="0083614B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7A996E0" w14:textId="77951AF5" w:rsidR="00086724" w:rsidRPr="00982FD7" w:rsidRDefault="00B27DDE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They use Ai to simulate the </w:t>
      </w:r>
      <w:r w:rsidR="00E27419" w:rsidRPr="00982FD7">
        <w:rPr>
          <w:rFonts w:asciiTheme="minorHAnsi" w:hAnsiTheme="minorHAnsi" w:cstheme="minorHAnsi"/>
          <w:sz w:val="28"/>
          <w:szCs w:val="28"/>
        </w:rPr>
        <w:t>behavior</w:t>
      </w:r>
      <w:r w:rsidRPr="00982FD7">
        <w:rPr>
          <w:rFonts w:asciiTheme="minorHAnsi" w:hAnsiTheme="minorHAnsi" w:cstheme="minorHAnsi"/>
          <w:sz w:val="28"/>
          <w:szCs w:val="28"/>
        </w:rPr>
        <w:t xml:space="preserve"> and decision making of a human </w:t>
      </w:r>
      <w:r w:rsidR="009C07D8" w:rsidRPr="00982FD7">
        <w:rPr>
          <w:rFonts w:asciiTheme="minorHAnsi" w:hAnsiTheme="minorHAnsi" w:cstheme="minorHAnsi"/>
          <w:sz w:val="28"/>
          <w:szCs w:val="28"/>
        </w:rPr>
        <w:t>or an organization with expert knowledge.</w:t>
      </w:r>
    </w:p>
    <w:p w14:paraId="23D5F036" w14:textId="5A10B36F" w:rsidR="009C55F0" w:rsidRPr="004A6FB1" w:rsidRDefault="009C07D8" w:rsidP="004A6FB1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I</w:t>
      </w:r>
      <w:r w:rsidR="00247F01" w:rsidRPr="00982FD7">
        <w:rPr>
          <w:rFonts w:asciiTheme="minorHAnsi" w:hAnsiTheme="minorHAnsi" w:cstheme="minorHAnsi"/>
          <w:sz w:val="28"/>
          <w:szCs w:val="28"/>
        </w:rPr>
        <w:t xml:space="preserve">t </w:t>
      </w:r>
      <w:r w:rsidR="00841B2F" w:rsidRPr="00982FD7">
        <w:rPr>
          <w:rFonts w:asciiTheme="minorHAnsi" w:hAnsiTheme="minorHAnsi" w:cstheme="minorHAnsi"/>
          <w:sz w:val="28"/>
          <w:szCs w:val="28"/>
        </w:rPr>
        <w:t>consists</w:t>
      </w:r>
      <w:r w:rsidR="00247F01" w:rsidRPr="00982FD7">
        <w:rPr>
          <w:rFonts w:asciiTheme="minorHAnsi" w:hAnsiTheme="minorHAnsi" w:cstheme="minorHAnsi"/>
          <w:sz w:val="28"/>
          <w:szCs w:val="28"/>
        </w:rPr>
        <w:t xml:space="preserve"> of a knowledge base and an inference engine</w:t>
      </w:r>
      <w:r w:rsidR="00A8508A" w:rsidRPr="00982FD7">
        <w:rPr>
          <w:rFonts w:asciiTheme="minorHAnsi" w:hAnsiTheme="minorHAnsi" w:cstheme="minorHAnsi"/>
          <w:sz w:val="28"/>
          <w:szCs w:val="28"/>
        </w:rPr>
        <w:t xml:space="preserve"> which contains organize collection of facts about the system</w:t>
      </w:r>
      <w:r w:rsidR="00841B2F" w:rsidRPr="00982FD7">
        <w:rPr>
          <w:rFonts w:asciiTheme="minorHAnsi" w:hAnsiTheme="minorHAnsi" w:cstheme="minorHAnsi"/>
          <w:sz w:val="28"/>
          <w:szCs w:val="28"/>
        </w:rPr>
        <w:t>’s domain.</w:t>
      </w:r>
      <w:r w:rsidR="006B76B9" w:rsidRPr="00982FD7">
        <w:rPr>
          <w:rFonts w:asciiTheme="minorHAnsi" w:hAnsiTheme="minorHAnsi" w:cstheme="minorHAnsi"/>
          <w:sz w:val="28"/>
          <w:szCs w:val="28"/>
        </w:rPr>
        <w:t xml:space="preserve"> The inference engine check and matches the facts in the knowledge base to provide and answer the typical tasks in </w:t>
      </w:r>
      <w:r w:rsidR="009E3D74" w:rsidRPr="00982FD7">
        <w:rPr>
          <w:rFonts w:asciiTheme="minorHAnsi" w:hAnsiTheme="minorHAnsi" w:cstheme="minorHAnsi"/>
          <w:sz w:val="28"/>
          <w:szCs w:val="28"/>
        </w:rPr>
        <w:t>an</w:t>
      </w:r>
      <w:r w:rsidR="006B76B9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5F7318" w:rsidRPr="00982FD7">
        <w:rPr>
          <w:rFonts w:asciiTheme="minorHAnsi" w:hAnsiTheme="minorHAnsi" w:cstheme="minorHAnsi"/>
          <w:sz w:val="28"/>
          <w:szCs w:val="28"/>
        </w:rPr>
        <w:t>expert system</w:t>
      </w:r>
      <w:r w:rsidR="006B76B9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341971" w:rsidRPr="00982FD7">
        <w:rPr>
          <w:rFonts w:asciiTheme="minorHAnsi" w:hAnsiTheme="minorHAnsi" w:cstheme="minorHAnsi"/>
          <w:sz w:val="28"/>
          <w:szCs w:val="28"/>
        </w:rPr>
        <w:t>are</w:t>
      </w:r>
      <w:r w:rsidR="009E3D74" w:rsidRPr="00982FD7">
        <w:rPr>
          <w:rFonts w:asciiTheme="minorHAnsi" w:hAnsiTheme="minorHAnsi" w:cstheme="minorHAnsi"/>
          <w:sz w:val="28"/>
          <w:szCs w:val="28"/>
        </w:rPr>
        <w:t xml:space="preserve"> to involve classification, diagnosis, monitoring, design, </w:t>
      </w:r>
      <w:r w:rsidR="00683E66" w:rsidRPr="00982FD7">
        <w:rPr>
          <w:rFonts w:asciiTheme="minorHAnsi" w:hAnsiTheme="minorHAnsi" w:cstheme="minorHAnsi"/>
          <w:sz w:val="28"/>
          <w:szCs w:val="28"/>
        </w:rPr>
        <w:t>scheduling,</w:t>
      </w:r>
      <w:r w:rsidR="009E3D74" w:rsidRPr="00982FD7">
        <w:rPr>
          <w:rFonts w:asciiTheme="minorHAnsi" w:hAnsiTheme="minorHAnsi" w:cstheme="minorHAnsi"/>
          <w:sz w:val="28"/>
          <w:szCs w:val="28"/>
        </w:rPr>
        <w:t xml:space="preserve"> and planning for specialized endeavors, it </w:t>
      </w:r>
      <w:r w:rsidR="00C967BF" w:rsidRPr="00982FD7">
        <w:rPr>
          <w:rFonts w:asciiTheme="minorHAnsi" w:hAnsiTheme="minorHAnsi" w:cstheme="minorHAnsi"/>
          <w:sz w:val="28"/>
          <w:szCs w:val="28"/>
        </w:rPr>
        <w:t>is</w:t>
      </w:r>
      <w:r w:rsidR="009E3D74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683E66" w:rsidRPr="00982FD7">
        <w:rPr>
          <w:rFonts w:asciiTheme="minorHAnsi" w:hAnsiTheme="minorHAnsi" w:cstheme="minorHAnsi"/>
          <w:sz w:val="28"/>
          <w:szCs w:val="28"/>
        </w:rPr>
        <w:t>helpful</w:t>
      </w:r>
      <w:r w:rsidR="009E3D74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C967BF" w:rsidRPr="00982FD7">
        <w:rPr>
          <w:rFonts w:asciiTheme="minorHAnsi" w:hAnsiTheme="minorHAnsi" w:cstheme="minorHAnsi"/>
          <w:sz w:val="28"/>
          <w:szCs w:val="28"/>
        </w:rPr>
        <w:t>for measuring a code and automating reviews</w:t>
      </w:r>
      <w:r w:rsidR="00911B93" w:rsidRPr="00982FD7">
        <w:rPr>
          <w:rFonts w:asciiTheme="minorHAnsi" w:hAnsiTheme="minorHAnsi" w:cstheme="minorHAnsi"/>
          <w:sz w:val="28"/>
          <w:szCs w:val="28"/>
        </w:rPr>
        <w:t xml:space="preserve">. The facts in a </w:t>
      </w:r>
      <w:r w:rsidR="0004504B" w:rsidRPr="00982FD7">
        <w:rPr>
          <w:rFonts w:asciiTheme="minorHAnsi" w:hAnsiTheme="minorHAnsi" w:cstheme="minorHAnsi"/>
          <w:sz w:val="28"/>
          <w:szCs w:val="28"/>
        </w:rPr>
        <w:t>knowledge</w:t>
      </w:r>
      <w:r w:rsidR="00911B93" w:rsidRPr="00982FD7">
        <w:rPr>
          <w:rFonts w:asciiTheme="minorHAnsi" w:hAnsiTheme="minorHAnsi" w:cstheme="minorHAnsi"/>
          <w:sz w:val="28"/>
          <w:szCs w:val="28"/>
        </w:rPr>
        <w:t xml:space="preserve"> base of </w:t>
      </w:r>
      <w:proofErr w:type="spellStart"/>
      <w:proofErr w:type="gramStart"/>
      <w:r w:rsidR="00911B93" w:rsidRPr="00982FD7">
        <w:rPr>
          <w:rFonts w:asciiTheme="minorHAnsi" w:hAnsiTheme="minorHAnsi" w:cstheme="minorHAnsi"/>
          <w:sz w:val="28"/>
          <w:szCs w:val="28"/>
        </w:rPr>
        <w:t>a</w:t>
      </w:r>
      <w:proofErr w:type="spellEnd"/>
      <w:proofErr w:type="gramEnd"/>
      <w:r w:rsidR="00911B93" w:rsidRPr="00982FD7">
        <w:rPr>
          <w:rFonts w:asciiTheme="minorHAnsi" w:hAnsiTheme="minorHAnsi" w:cstheme="minorHAnsi"/>
          <w:sz w:val="28"/>
          <w:szCs w:val="28"/>
        </w:rPr>
        <w:t xml:space="preserve"> Expert system are provided </w:t>
      </w:r>
      <w:r w:rsidR="0004504B" w:rsidRPr="00982FD7">
        <w:rPr>
          <w:rFonts w:asciiTheme="minorHAnsi" w:hAnsiTheme="minorHAnsi" w:cstheme="minorHAnsi"/>
          <w:sz w:val="28"/>
          <w:szCs w:val="28"/>
        </w:rPr>
        <w:t xml:space="preserve">by human experts through different observations and interviews </w:t>
      </w:r>
    </w:p>
    <w:p w14:paraId="1EF7DC2B" w14:textId="4CA6A64F" w:rsidR="008C0A92" w:rsidRPr="004A6FB1" w:rsidRDefault="001576D3" w:rsidP="004A6FB1">
      <w:pPr>
        <w:rPr>
          <w:rFonts w:asciiTheme="minorHAnsi" w:hAnsiTheme="minorHAnsi" w:cstheme="minorHAnsi"/>
          <w:sz w:val="28"/>
          <w:szCs w:val="28"/>
        </w:rPr>
      </w:pPr>
      <w:r w:rsidRPr="004A6FB1">
        <w:rPr>
          <w:rFonts w:asciiTheme="minorHAnsi" w:hAnsiTheme="minorHAnsi" w:cstheme="minorHAnsi"/>
          <w:sz w:val="28"/>
          <w:szCs w:val="28"/>
        </w:rPr>
        <w:t xml:space="preserve">   </w:t>
      </w:r>
      <w:r w:rsidR="004A6FB1">
        <w:rPr>
          <w:rFonts w:asciiTheme="minorHAnsi" w:hAnsiTheme="minorHAnsi" w:cstheme="minorHAnsi"/>
          <w:sz w:val="28"/>
          <w:szCs w:val="28"/>
        </w:rPr>
        <w:t xml:space="preserve">                             </w:t>
      </w:r>
      <w:r w:rsidRPr="004A6FB1">
        <w:rPr>
          <w:rFonts w:asciiTheme="minorHAnsi" w:hAnsiTheme="minorHAnsi" w:cstheme="minorHAnsi"/>
          <w:sz w:val="28"/>
          <w:szCs w:val="28"/>
        </w:rPr>
        <w:t xml:space="preserve"> </w:t>
      </w:r>
      <w:r w:rsidR="008C0A92" w:rsidRPr="00982FD7">
        <w:drawing>
          <wp:inline distT="0" distB="0" distL="0" distR="0" wp14:anchorId="33A12F48" wp14:editId="3784F7E9">
            <wp:extent cx="3021278" cy="2447567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959" cy="25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973A" w14:textId="77777777" w:rsidR="004A6FB1" w:rsidRDefault="004A6FB1" w:rsidP="006C315C">
      <w:pPr>
        <w:rPr>
          <w:rFonts w:asciiTheme="minorHAnsi" w:hAnsiTheme="minorHAnsi" w:cstheme="minorHAnsi"/>
          <w:sz w:val="28"/>
          <w:szCs w:val="28"/>
        </w:rPr>
      </w:pPr>
    </w:p>
    <w:p w14:paraId="4D802A50" w14:textId="03278A34" w:rsidR="006A0138" w:rsidRPr="00982FD7" w:rsidRDefault="003B6F0C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lastRenderedPageBreak/>
        <w:t xml:space="preserve">The figure shows </w:t>
      </w:r>
      <w:r w:rsidR="005D0F53" w:rsidRPr="00982FD7">
        <w:rPr>
          <w:rFonts w:asciiTheme="minorHAnsi" w:hAnsiTheme="minorHAnsi" w:cstheme="minorHAnsi"/>
          <w:sz w:val="28"/>
          <w:szCs w:val="28"/>
        </w:rPr>
        <w:t>a general structure of a</w:t>
      </w:r>
      <w:r w:rsidR="00335AC9" w:rsidRPr="00982FD7">
        <w:rPr>
          <w:rFonts w:asciiTheme="minorHAnsi" w:hAnsiTheme="minorHAnsi" w:cstheme="minorHAnsi"/>
          <w:sz w:val="28"/>
          <w:szCs w:val="28"/>
        </w:rPr>
        <w:t>n</w:t>
      </w:r>
      <w:r w:rsidR="005D0F53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010FA1" w:rsidRPr="00982FD7">
        <w:rPr>
          <w:rFonts w:asciiTheme="minorHAnsi" w:hAnsiTheme="minorHAnsi" w:cstheme="minorHAnsi"/>
          <w:sz w:val="28"/>
          <w:szCs w:val="28"/>
        </w:rPr>
        <w:t xml:space="preserve">Expert system which </w:t>
      </w:r>
      <w:r w:rsidR="006A0138" w:rsidRPr="00982FD7">
        <w:rPr>
          <w:rFonts w:asciiTheme="minorHAnsi" w:hAnsiTheme="minorHAnsi" w:cstheme="minorHAnsi"/>
          <w:sz w:val="28"/>
          <w:szCs w:val="28"/>
        </w:rPr>
        <w:t>consists</w:t>
      </w:r>
      <w:r w:rsidR="00010FA1" w:rsidRPr="00982FD7">
        <w:rPr>
          <w:rFonts w:asciiTheme="minorHAnsi" w:hAnsiTheme="minorHAnsi" w:cstheme="minorHAnsi"/>
          <w:sz w:val="28"/>
          <w:szCs w:val="28"/>
        </w:rPr>
        <w:t xml:space="preserve"> of these </w:t>
      </w:r>
      <w:r w:rsidR="006A0138" w:rsidRPr="00982FD7">
        <w:rPr>
          <w:rFonts w:asciiTheme="minorHAnsi" w:hAnsiTheme="minorHAnsi" w:cstheme="minorHAnsi"/>
          <w:sz w:val="28"/>
          <w:szCs w:val="28"/>
        </w:rPr>
        <w:t>components:</w:t>
      </w:r>
    </w:p>
    <w:p w14:paraId="0DCA7669" w14:textId="7C300410" w:rsidR="00086724" w:rsidRPr="00982FD7" w:rsidRDefault="006A0138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User </w:t>
      </w:r>
      <w:r w:rsidR="00460893" w:rsidRPr="00982FD7">
        <w:rPr>
          <w:rFonts w:asciiTheme="minorHAnsi" w:hAnsiTheme="minorHAnsi" w:cstheme="minorHAnsi"/>
          <w:sz w:val="28"/>
          <w:szCs w:val="28"/>
        </w:rPr>
        <w:t>interface: -</w:t>
      </w:r>
      <w:r w:rsidR="00335AC9" w:rsidRPr="00982FD7">
        <w:rPr>
          <w:rFonts w:asciiTheme="minorHAnsi" w:hAnsiTheme="minorHAnsi" w:cstheme="minorHAnsi"/>
          <w:sz w:val="28"/>
          <w:szCs w:val="28"/>
        </w:rPr>
        <w:t xml:space="preserve"> it takes a user’s query </w:t>
      </w:r>
      <w:r w:rsidR="00005C65" w:rsidRPr="00982FD7">
        <w:rPr>
          <w:rFonts w:asciiTheme="minorHAnsi" w:hAnsiTheme="minorHAnsi" w:cstheme="minorHAnsi"/>
          <w:sz w:val="28"/>
          <w:szCs w:val="28"/>
        </w:rPr>
        <w:t xml:space="preserve">in a readable form and </w:t>
      </w:r>
      <w:r w:rsidR="0074229D" w:rsidRPr="00982FD7">
        <w:rPr>
          <w:rFonts w:asciiTheme="minorHAnsi" w:hAnsiTheme="minorHAnsi" w:cstheme="minorHAnsi"/>
          <w:sz w:val="28"/>
          <w:szCs w:val="28"/>
        </w:rPr>
        <w:t>passes it</w:t>
      </w:r>
      <w:r w:rsidR="00005C65" w:rsidRPr="00982FD7">
        <w:rPr>
          <w:rFonts w:asciiTheme="minorHAnsi" w:hAnsiTheme="minorHAnsi" w:cstheme="minorHAnsi"/>
          <w:sz w:val="28"/>
          <w:szCs w:val="28"/>
        </w:rPr>
        <w:t xml:space="preserve"> through Explanation facilities to </w:t>
      </w:r>
      <w:proofErr w:type="spellStart"/>
      <w:proofErr w:type="gramStart"/>
      <w:r w:rsidR="00005C65" w:rsidRPr="00982FD7">
        <w:rPr>
          <w:rFonts w:asciiTheme="minorHAnsi" w:hAnsiTheme="minorHAnsi" w:cstheme="minorHAnsi"/>
          <w:sz w:val="28"/>
          <w:szCs w:val="28"/>
        </w:rPr>
        <w:t>a</w:t>
      </w:r>
      <w:proofErr w:type="spellEnd"/>
      <w:proofErr w:type="gramEnd"/>
      <w:r w:rsidR="00005C65" w:rsidRPr="00982FD7">
        <w:rPr>
          <w:rFonts w:asciiTheme="minorHAnsi" w:hAnsiTheme="minorHAnsi" w:cstheme="minorHAnsi"/>
          <w:sz w:val="28"/>
          <w:szCs w:val="28"/>
        </w:rPr>
        <w:t xml:space="preserve"> inference engine</w:t>
      </w:r>
      <w:r w:rsidR="00BB5902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20538D62" w14:textId="41438CCA" w:rsidR="00BB5902" w:rsidRPr="00982FD7" w:rsidRDefault="00BB5902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Inference </w:t>
      </w:r>
      <w:r w:rsidR="00460893" w:rsidRPr="00982FD7">
        <w:rPr>
          <w:rFonts w:asciiTheme="minorHAnsi" w:hAnsiTheme="minorHAnsi" w:cstheme="minorHAnsi"/>
          <w:sz w:val="28"/>
          <w:szCs w:val="28"/>
        </w:rPr>
        <w:t>engine: -</w:t>
      </w:r>
      <w:r w:rsidR="00595805" w:rsidRPr="00982FD7">
        <w:rPr>
          <w:rFonts w:asciiTheme="minorHAnsi" w:hAnsiTheme="minorHAnsi" w:cstheme="minorHAnsi"/>
          <w:sz w:val="28"/>
          <w:szCs w:val="28"/>
        </w:rPr>
        <w:t xml:space="preserve"> it is the decision maker of the expert system. It contains rules to solve</w:t>
      </w:r>
      <w:r w:rsidR="00145547" w:rsidRPr="00982FD7">
        <w:rPr>
          <w:rFonts w:asciiTheme="minorHAnsi" w:hAnsiTheme="minorHAnsi" w:cstheme="minorHAnsi"/>
          <w:sz w:val="28"/>
          <w:szCs w:val="28"/>
        </w:rPr>
        <w:t xml:space="preserve"> problems it refers to knowledge base</w:t>
      </w:r>
      <w:r w:rsidR="00460893" w:rsidRPr="00982FD7">
        <w:rPr>
          <w:rFonts w:asciiTheme="minorHAnsi" w:hAnsiTheme="minorHAnsi" w:cstheme="minorHAnsi"/>
          <w:sz w:val="28"/>
          <w:szCs w:val="28"/>
        </w:rPr>
        <w:t>.</w:t>
      </w:r>
    </w:p>
    <w:p w14:paraId="2F1DD5CE" w14:textId="246A8140" w:rsidR="00BB5902" w:rsidRPr="00982FD7" w:rsidRDefault="00460893" w:rsidP="006C315C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Knowledge </w:t>
      </w:r>
      <w:r w:rsidR="00F41B4C" w:rsidRPr="00982FD7">
        <w:rPr>
          <w:rFonts w:asciiTheme="minorHAnsi" w:hAnsiTheme="minorHAnsi" w:cstheme="minorHAnsi"/>
          <w:sz w:val="28"/>
          <w:szCs w:val="28"/>
        </w:rPr>
        <w:t>base: -</w:t>
      </w:r>
      <w:r w:rsidRPr="00982FD7">
        <w:rPr>
          <w:rFonts w:asciiTheme="minorHAnsi" w:hAnsiTheme="minorHAnsi" w:cstheme="minorHAnsi"/>
          <w:sz w:val="28"/>
          <w:szCs w:val="28"/>
        </w:rPr>
        <w:t xml:space="preserve"> it is a </w:t>
      </w:r>
      <w:r w:rsidR="00EB2887" w:rsidRPr="00982FD7">
        <w:rPr>
          <w:rFonts w:asciiTheme="minorHAnsi" w:hAnsiTheme="minorHAnsi" w:cstheme="minorHAnsi"/>
          <w:sz w:val="28"/>
          <w:szCs w:val="28"/>
        </w:rPr>
        <w:t xml:space="preserve">database with facts and if- then clauses. With all the </w:t>
      </w:r>
      <w:r w:rsidR="00AD7B91" w:rsidRPr="00982FD7">
        <w:rPr>
          <w:rFonts w:asciiTheme="minorHAnsi" w:hAnsiTheme="minorHAnsi" w:cstheme="minorHAnsi"/>
          <w:sz w:val="28"/>
          <w:szCs w:val="28"/>
        </w:rPr>
        <w:t>possibilities.</w:t>
      </w:r>
    </w:p>
    <w:p w14:paraId="3D63EAD7" w14:textId="55CFBEAD" w:rsidR="00AD7B91" w:rsidRPr="008622AD" w:rsidRDefault="007F7896" w:rsidP="008622AD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It has many strengths compared to a human </w:t>
      </w:r>
      <w:r w:rsidR="00267042" w:rsidRPr="00982FD7">
        <w:rPr>
          <w:rFonts w:asciiTheme="minorHAnsi" w:hAnsiTheme="minorHAnsi" w:cstheme="minorHAnsi"/>
          <w:sz w:val="28"/>
          <w:szCs w:val="28"/>
        </w:rPr>
        <w:t>e</w:t>
      </w:r>
      <w:r w:rsidRPr="00982FD7">
        <w:rPr>
          <w:rFonts w:asciiTheme="minorHAnsi" w:hAnsiTheme="minorHAnsi" w:cstheme="minorHAnsi"/>
          <w:sz w:val="28"/>
          <w:szCs w:val="28"/>
        </w:rPr>
        <w:t>xpert</w:t>
      </w:r>
      <w:r w:rsidR="00267042" w:rsidRPr="00982FD7">
        <w:rPr>
          <w:rFonts w:asciiTheme="minorHAnsi" w:hAnsiTheme="minorHAnsi" w:cstheme="minorHAnsi"/>
          <w:sz w:val="28"/>
          <w:szCs w:val="28"/>
        </w:rPr>
        <w:t xml:space="preserve"> as it is easy to document, it can be easily </w:t>
      </w:r>
      <w:r w:rsidR="002B76D3" w:rsidRPr="00982FD7">
        <w:rPr>
          <w:rFonts w:asciiTheme="minorHAnsi" w:hAnsiTheme="minorHAnsi" w:cstheme="minorHAnsi"/>
          <w:sz w:val="28"/>
          <w:szCs w:val="28"/>
        </w:rPr>
        <w:t>transferred, it lacks human error, is consistent and predictable</w:t>
      </w:r>
      <w:r w:rsidR="00681527" w:rsidRPr="00982FD7">
        <w:rPr>
          <w:rFonts w:asciiTheme="minorHAnsi" w:hAnsiTheme="minorHAnsi" w:cstheme="minorHAnsi"/>
          <w:sz w:val="28"/>
          <w:szCs w:val="28"/>
        </w:rPr>
        <w:t xml:space="preserve"> and </w:t>
      </w:r>
      <w:r w:rsidR="00681527" w:rsidRPr="008622AD">
        <w:rPr>
          <w:rFonts w:asciiTheme="minorHAnsi" w:hAnsiTheme="minorHAnsi" w:cstheme="minorHAnsi"/>
          <w:sz w:val="28"/>
          <w:szCs w:val="28"/>
        </w:rPr>
        <w:t>at last, it is cost effective. It can be very useful in measuring software engineering by providing the knowledge base with corrects facts about the metrics and data</w:t>
      </w:r>
      <w:r w:rsidR="003F4954" w:rsidRPr="008622AD">
        <w:rPr>
          <w:rFonts w:asciiTheme="minorHAnsi" w:hAnsiTheme="minorHAnsi" w:cstheme="minorHAnsi"/>
          <w:sz w:val="28"/>
          <w:szCs w:val="28"/>
        </w:rPr>
        <w:t xml:space="preserve">. There are also some weaknesses of </w:t>
      </w:r>
      <w:proofErr w:type="gramStart"/>
      <w:r w:rsidR="003F4954" w:rsidRPr="008622AD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="003F4954" w:rsidRPr="008622AD">
        <w:rPr>
          <w:rFonts w:asciiTheme="minorHAnsi" w:hAnsiTheme="minorHAnsi" w:cstheme="minorHAnsi"/>
          <w:sz w:val="28"/>
          <w:szCs w:val="28"/>
        </w:rPr>
        <w:t xml:space="preserve"> expert system over a human or conventional system </w:t>
      </w:r>
      <w:r w:rsidR="00A56219" w:rsidRPr="008622AD">
        <w:rPr>
          <w:rFonts w:asciiTheme="minorHAnsi" w:hAnsiTheme="minorHAnsi" w:cstheme="minorHAnsi"/>
          <w:sz w:val="28"/>
          <w:szCs w:val="28"/>
        </w:rPr>
        <w:t>i.e.</w:t>
      </w:r>
      <w:r w:rsidR="00965827" w:rsidRPr="008622AD">
        <w:rPr>
          <w:rFonts w:asciiTheme="minorHAnsi" w:hAnsiTheme="minorHAnsi" w:cstheme="minorHAnsi"/>
          <w:sz w:val="28"/>
          <w:szCs w:val="28"/>
        </w:rPr>
        <w:t xml:space="preserve"> it can not make creative decisions in some uncommon situations, a simple </w:t>
      </w:r>
      <w:r w:rsidR="00A56219" w:rsidRPr="008622AD">
        <w:rPr>
          <w:rFonts w:asciiTheme="minorHAnsi" w:hAnsiTheme="minorHAnsi" w:cstheme="minorHAnsi"/>
          <w:sz w:val="28"/>
          <w:szCs w:val="28"/>
        </w:rPr>
        <w:t>mirror</w:t>
      </w:r>
      <w:r w:rsidR="00965827" w:rsidRPr="008622AD">
        <w:rPr>
          <w:rFonts w:asciiTheme="minorHAnsi" w:hAnsiTheme="minorHAnsi" w:cstheme="minorHAnsi"/>
          <w:sz w:val="28"/>
          <w:szCs w:val="28"/>
        </w:rPr>
        <w:t xml:space="preserve"> in a </w:t>
      </w:r>
      <w:r w:rsidR="00A56219" w:rsidRPr="008622AD">
        <w:rPr>
          <w:rFonts w:asciiTheme="minorHAnsi" w:hAnsiTheme="minorHAnsi" w:cstheme="minorHAnsi"/>
          <w:sz w:val="28"/>
          <w:szCs w:val="28"/>
        </w:rPr>
        <w:t>knowledge</w:t>
      </w:r>
      <w:r w:rsidR="00965827" w:rsidRPr="008622AD">
        <w:rPr>
          <w:rFonts w:asciiTheme="minorHAnsi" w:hAnsiTheme="minorHAnsi" w:cstheme="minorHAnsi"/>
          <w:sz w:val="28"/>
          <w:szCs w:val="28"/>
        </w:rPr>
        <w:t xml:space="preserve"> base can result in big differences in decisions</w:t>
      </w:r>
      <w:r w:rsidR="00A56219" w:rsidRPr="008622AD">
        <w:rPr>
          <w:rFonts w:asciiTheme="minorHAnsi" w:hAnsiTheme="minorHAnsi" w:cstheme="minorHAnsi"/>
          <w:sz w:val="28"/>
          <w:szCs w:val="28"/>
        </w:rPr>
        <w:t>, it is too expensive to maintain it.</w:t>
      </w:r>
      <w:r w:rsidR="00965827" w:rsidRPr="008622A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AB038DE" w14:textId="77777777" w:rsidR="00F36B30" w:rsidRDefault="00F36B30" w:rsidP="008622AD">
      <w:pPr>
        <w:rPr>
          <w:rFonts w:asciiTheme="minorHAnsi" w:hAnsiTheme="minorHAnsi" w:cstheme="minorHAnsi"/>
          <w:b/>
          <w:sz w:val="28"/>
          <w:szCs w:val="28"/>
        </w:rPr>
      </w:pPr>
    </w:p>
    <w:p w14:paraId="0ED39EBC" w14:textId="08763A88" w:rsidR="00A56219" w:rsidRPr="008622AD" w:rsidRDefault="00A56219" w:rsidP="008622AD">
      <w:pPr>
        <w:rPr>
          <w:rFonts w:asciiTheme="minorHAnsi" w:hAnsiTheme="minorHAnsi" w:cstheme="minorHAnsi"/>
          <w:b/>
          <w:sz w:val="28"/>
          <w:szCs w:val="28"/>
        </w:rPr>
      </w:pPr>
      <w:r w:rsidRPr="008622AD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0F6D839A" w14:textId="7B2D506B" w:rsidR="006D5E2B" w:rsidRPr="00982FD7" w:rsidRDefault="006D5E2B" w:rsidP="008622AD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An expert system us</w:t>
      </w:r>
      <w:r w:rsidR="00846F0E" w:rsidRPr="00982FD7">
        <w:rPr>
          <w:rFonts w:asciiTheme="minorHAnsi" w:hAnsiTheme="minorHAnsi" w:cstheme="minorHAnsi"/>
          <w:sz w:val="28"/>
          <w:szCs w:val="28"/>
        </w:rPr>
        <w:t xml:space="preserve">es Ai and different </w:t>
      </w:r>
      <w:r w:rsidR="00A40E24" w:rsidRPr="00982FD7">
        <w:rPr>
          <w:rFonts w:asciiTheme="minorHAnsi" w:hAnsiTheme="minorHAnsi" w:cstheme="minorHAnsi"/>
          <w:sz w:val="28"/>
          <w:szCs w:val="28"/>
        </w:rPr>
        <w:t>components</w:t>
      </w:r>
      <w:r w:rsidR="00846F0E" w:rsidRPr="00982FD7">
        <w:rPr>
          <w:rFonts w:asciiTheme="minorHAnsi" w:hAnsiTheme="minorHAnsi" w:cstheme="minorHAnsi"/>
          <w:sz w:val="28"/>
          <w:szCs w:val="28"/>
        </w:rPr>
        <w:t xml:space="preserve"> and </w:t>
      </w:r>
      <w:r w:rsidR="00A40E24" w:rsidRPr="00982FD7">
        <w:rPr>
          <w:rFonts w:asciiTheme="minorHAnsi" w:hAnsiTheme="minorHAnsi" w:cstheme="minorHAnsi"/>
          <w:sz w:val="28"/>
          <w:szCs w:val="28"/>
        </w:rPr>
        <w:t>its</w:t>
      </w:r>
      <w:r w:rsidR="00846F0E" w:rsidRPr="00982FD7">
        <w:rPr>
          <w:rFonts w:asciiTheme="minorHAnsi" w:hAnsiTheme="minorHAnsi" w:cstheme="minorHAnsi"/>
          <w:sz w:val="28"/>
          <w:szCs w:val="28"/>
        </w:rPr>
        <w:t xml:space="preserve"> own knowledge base which is developed by </w:t>
      </w:r>
      <w:r w:rsidR="00A40E24" w:rsidRPr="00982FD7">
        <w:rPr>
          <w:rFonts w:asciiTheme="minorHAnsi" w:hAnsiTheme="minorHAnsi" w:cstheme="minorHAnsi"/>
          <w:sz w:val="28"/>
          <w:szCs w:val="28"/>
        </w:rPr>
        <w:t>large data and human experts.</w:t>
      </w:r>
    </w:p>
    <w:p w14:paraId="759B73D5" w14:textId="77D5995F" w:rsidR="00FD2F30" w:rsidRPr="00982FD7" w:rsidRDefault="00A40E24" w:rsidP="008622AD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>it</w:t>
      </w:r>
      <w:r w:rsidR="0011050A" w:rsidRPr="00982FD7">
        <w:rPr>
          <w:rFonts w:asciiTheme="minorHAnsi" w:hAnsiTheme="minorHAnsi" w:cstheme="minorHAnsi"/>
          <w:sz w:val="28"/>
          <w:szCs w:val="28"/>
        </w:rPr>
        <w:t xml:space="preserve"> can be very beneficial as</w:t>
      </w:r>
      <w:r w:rsidR="002D2C66" w:rsidRPr="00982FD7">
        <w:rPr>
          <w:rFonts w:asciiTheme="minorHAnsi" w:hAnsiTheme="minorHAnsi" w:cstheme="minorHAnsi"/>
          <w:sz w:val="28"/>
          <w:szCs w:val="28"/>
        </w:rPr>
        <w:t xml:space="preserve"> it has many strengths with </w:t>
      </w:r>
      <w:r w:rsidR="006D5E2B" w:rsidRPr="00982FD7">
        <w:rPr>
          <w:rFonts w:asciiTheme="minorHAnsi" w:hAnsiTheme="minorHAnsi" w:cstheme="minorHAnsi"/>
          <w:sz w:val="28"/>
          <w:szCs w:val="28"/>
        </w:rPr>
        <w:t xml:space="preserve">less weaknesses </w:t>
      </w:r>
    </w:p>
    <w:p w14:paraId="3EB509AB" w14:textId="7C055A2B" w:rsidR="006D5E2B" w:rsidRPr="00982FD7" w:rsidRDefault="006D5E2B" w:rsidP="008622AD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But as it is costly to maintain </w:t>
      </w:r>
      <w:r w:rsidR="00E00B21" w:rsidRPr="00982FD7">
        <w:rPr>
          <w:rFonts w:asciiTheme="minorHAnsi" w:hAnsiTheme="minorHAnsi" w:cstheme="minorHAnsi"/>
          <w:sz w:val="28"/>
          <w:szCs w:val="28"/>
        </w:rPr>
        <w:t xml:space="preserve">and can </w:t>
      </w:r>
      <w:r w:rsidR="006E330E" w:rsidRPr="00982FD7">
        <w:rPr>
          <w:rFonts w:asciiTheme="minorHAnsi" w:hAnsiTheme="minorHAnsi" w:cstheme="minorHAnsi"/>
          <w:sz w:val="28"/>
          <w:szCs w:val="28"/>
        </w:rPr>
        <w:t xml:space="preserve">be useless in uncommon situations it can be </w:t>
      </w:r>
      <w:r w:rsidR="002A0C16" w:rsidRPr="00982FD7">
        <w:rPr>
          <w:rFonts w:asciiTheme="minorHAnsi" w:hAnsiTheme="minorHAnsi" w:cstheme="minorHAnsi"/>
          <w:sz w:val="28"/>
          <w:szCs w:val="28"/>
        </w:rPr>
        <w:t>imbedded</w:t>
      </w:r>
      <w:r w:rsidR="006E330E" w:rsidRPr="00982FD7">
        <w:rPr>
          <w:rFonts w:asciiTheme="minorHAnsi" w:hAnsiTheme="minorHAnsi" w:cstheme="minorHAnsi"/>
          <w:sz w:val="28"/>
          <w:szCs w:val="28"/>
        </w:rPr>
        <w:t xml:space="preserve"> into </w:t>
      </w:r>
      <w:r w:rsidR="002A0C16" w:rsidRPr="00982FD7">
        <w:rPr>
          <w:rFonts w:asciiTheme="minorHAnsi" w:hAnsiTheme="minorHAnsi" w:cstheme="minorHAnsi"/>
          <w:sz w:val="28"/>
          <w:szCs w:val="28"/>
        </w:rPr>
        <w:t>software</w:t>
      </w:r>
      <w:r w:rsidR="006E330E" w:rsidRPr="00982FD7">
        <w:rPr>
          <w:rFonts w:asciiTheme="minorHAnsi" w:hAnsiTheme="minorHAnsi" w:cstheme="minorHAnsi"/>
          <w:sz w:val="28"/>
          <w:szCs w:val="28"/>
        </w:rPr>
        <w:t xml:space="preserve"> but </w:t>
      </w:r>
      <w:r w:rsidR="002A0C16" w:rsidRPr="00982FD7">
        <w:rPr>
          <w:rFonts w:asciiTheme="minorHAnsi" w:hAnsiTheme="minorHAnsi" w:cstheme="minorHAnsi"/>
          <w:sz w:val="28"/>
          <w:szCs w:val="28"/>
        </w:rPr>
        <w:t>is inefficient to be used solely for a company</w:t>
      </w:r>
    </w:p>
    <w:p w14:paraId="06FDC322" w14:textId="77777777" w:rsidR="00573236" w:rsidRPr="00982FD7" w:rsidRDefault="00573236" w:rsidP="0030670F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464F61F0" w14:textId="77777777" w:rsidR="00C00548" w:rsidRDefault="00C00548" w:rsidP="0037503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EEF33D7" w14:textId="6E6D0D93" w:rsidR="00573236" w:rsidRPr="00982FD7" w:rsidRDefault="0037503D" w:rsidP="0037503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82FD7">
        <w:rPr>
          <w:rFonts w:asciiTheme="minorHAnsi" w:hAnsiTheme="minorHAnsi" w:cstheme="minorHAnsi"/>
          <w:b/>
          <w:sz w:val="32"/>
          <w:szCs w:val="32"/>
          <w:u w:val="single"/>
        </w:rPr>
        <w:t>Deep Code</w:t>
      </w:r>
    </w:p>
    <w:p w14:paraId="09AFD496" w14:textId="77777777" w:rsidR="00C00548" w:rsidRDefault="0083614B" w:rsidP="00C00548">
      <w:pPr>
        <w:rPr>
          <w:rFonts w:asciiTheme="minorHAnsi" w:hAnsiTheme="minorHAnsi" w:cstheme="minorHAnsi"/>
          <w:b/>
          <w:sz w:val="32"/>
          <w:szCs w:val="32"/>
        </w:rPr>
      </w:pPr>
      <w:r w:rsidRPr="00C00548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04AD080A" w14:textId="313CEF29" w:rsidR="00C00548" w:rsidRPr="00C00548" w:rsidRDefault="00EB110C" w:rsidP="00C00548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00548">
        <w:rPr>
          <w:rFonts w:asciiTheme="minorHAnsi" w:hAnsiTheme="minorHAnsi" w:cstheme="minorHAnsi"/>
          <w:sz w:val="28"/>
          <w:szCs w:val="28"/>
        </w:rPr>
        <w:t xml:space="preserve">The application of machine learning and artificial intelligence </w:t>
      </w:r>
      <w:r w:rsidR="00152EF1" w:rsidRPr="00C00548">
        <w:rPr>
          <w:rFonts w:asciiTheme="minorHAnsi" w:hAnsiTheme="minorHAnsi" w:cstheme="minorHAnsi"/>
          <w:sz w:val="28"/>
          <w:szCs w:val="28"/>
        </w:rPr>
        <w:t xml:space="preserve">into the         </w:t>
      </w:r>
      <w:r w:rsidR="00C00548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056910FC" w14:textId="77777777" w:rsidR="00C00548" w:rsidRDefault="00152EF1" w:rsidP="00C00548">
      <w:pPr>
        <w:rPr>
          <w:rFonts w:asciiTheme="minorHAnsi" w:hAnsiTheme="minorHAnsi" w:cstheme="minorHAnsi"/>
          <w:sz w:val="28"/>
          <w:szCs w:val="28"/>
        </w:rPr>
      </w:pPr>
      <w:r w:rsidRPr="00C00548">
        <w:rPr>
          <w:rFonts w:asciiTheme="minorHAnsi" w:hAnsiTheme="minorHAnsi" w:cstheme="minorHAnsi"/>
          <w:sz w:val="28"/>
          <w:szCs w:val="28"/>
        </w:rPr>
        <w:t xml:space="preserve">code review process is </w:t>
      </w:r>
      <w:r w:rsidR="00243628" w:rsidRPr="00C00548">
        <w:rPr>
          <w:rFonts w:asciiTheme="minorHAnsi" w:hAnsiTheme="minorHAnsi" w:cstheme="minorHAnsi"/>
          <w:sz w:val="28"/>
          <w:szCs w:val="28"/>
        </w:rPr>
        <w:t xml:space="preserve">becoming very </w:t>
      </w:r>
      <w:r w:rsidR="00743915" w:rsidRPr="00C00548">
        <w:rPr>
          <w:rFonts w:asciiTheme="minorHAnsi" w:hAnsiTheme="minorHAnsi" w:cstheme="minorHAnsi"/>
          <w:sz w:val="28"/>
          <w:szCs w:val="28"/>
        </w:rPr>
        <w:t>common. Related</w:t>
      </w:r>
      <w:r w:rsidR="00243628" w:rsidRPr="00C00548">
        <w:rPr>
          <w:rFonts w:asciiTheme="minorHAnsi" w:hAnsiTheme="minorHAnsi" w:cstheme="minorHAnsi"/>
          <w:sz w:val="28"/>
          <w:szCs w:val="28"/>
        </w:rPr>
        <w:t xml:space="preserve"> to that Deep code </w:t>
      </w:r>
    </w:p>
    <w:p w14:paraId="714D4764" w14:textId="24AA68FA" w:rsidR="00EF3EEC" w:rsidRPr="00C00548" w:rsidRDefault="00743915" w:rsidP="00C00548">
      <w:pPr>
        <w:rPr>
          <w:rFonts w:asciiTheme="minorHAnsi" w:hAnsiTheme="minorHAnsi" w:cstheme="minorHAnsi"/>
          <w:sz w:val="28"/>
          <w:szCs w:val="28"/>
        </w:rPr>
      </w:pPr>
      <w:r w:rsidRPr="00C00548">
        <w:rPr>
          <w:rFonts w:asciiTheme="minorHAnsi" w:hAnsiTheme="minorHAnsi" w:cstheme="minorHAnsi"/>
          <w:sz w:val="28"/>
          <w:szCs w:val="28"/>
        </w:rPr>
        <w:t>is a product by snyk</w:t>
      </w:r>
      <w:r w:rsidR="00EB110C" w:rsidRPr="00C00548">
        <w:rPr>
          <w:rFonts w:asciiTheme="minorHAnsi" w:hAnsiTheme="minorHAnsi" w:cstheme="minorHAnsi"/>
          <w:sz w:val="28"/>
          <w:szCs w:val="28"/>
        </w:rPr>
        <w:t xml:space="preserve"> </w:t>
      </w:r>
      <w:r w:rsidR="007D7629" w:rsidRPr="00C00548">
        <w:rPr>
          <w:rFonts w:asciiTheme="minorHAnsi" w:hAnsiTheme="minorHAnsi" w:cstheme="minorHAnsi"/>
          <w:sz w:val="28"/>
          <w:szCs w:val="28"/>
        </w:rPr>
        <w:t xml:space="preserve">company, </w:t>
      </w:r>
      <w:r w:rsidR="00084D13" w:rsidRPr="00C00548">
        <w:rPr>
          <w:rFonts w:asciiTheme="minorHAnsi" w:hAnsiTheme="minorHAnsi" w:cstheme="minorHAnsi"/>
          <w:sz w:val="28"/>
          <w:szCs w:val="28"/>
        </w:rPr>
        <w:t xml:space="preserve">according to them </w:t>
      </w:r>
      <w:r w:rsidR="00EF3EEC" w:rsidRPr="00C00548">
        <w:rPr>
          <w:rFonts w:asciiTheme="minorHAnsi" w:hAnsiTheme="minorHAnsi" w:cstheme="minorHAnsi"/>
          <w:sz w:val="28"/>
          <w:szCs w:val="28"/>
        </w:rPr>
        <w:t xml:space="preserve">it is a first-real </w:t>
      </w:r>
    </w:p>
    <w:p w14:paraId="3DDFB9A0" w14:textId="1466088C" w:rsidR="00A27742" w:rsidRPr="006C315C" w:rsidRDefault="00EF3EEC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>semantic code analysis tools</w:t>
      </w:r>
      <w:r w:rsidR="00002F79" w:rsidRPr="006C315C">
        <w:rPr>
          <w:rFonts w:asciiTheme="minorHAnsi" w:hAnsiTheme="minorHAnsi" w:cstheme="minorHAnsi"/>
          <w:sz w:val="28"/>
          <w:szCs w:val="28"/>
        </w:rPr>
        <w:t>, which scans</w:t>
      </w:r>
      <w:r w:rsidR="009A1B2F" w:rsidRPr="006C315C">
        <w:rPr>
          <w:rFonts w:asciiTheme="minorHAnsi" w:hAnsiTheme="minorHAnsi" w:cstheme="minorHAnsi"/>
          <w:sz w:val="28"/>
          <w:szCs w:val="28"/>
        </w:rPr>
        <w:t xml:space="preserve"> </w:t>
      </w:r>
      <w:r w:rsidR="004626BF" w:rsidRPr="006C315C">
        <w:rPr>
          <w:rFonts w:asciiTheme="minorHAnsi" w:hAnsiTheme="minorHAnsi" w:cstheme="minorHAnsi"/>
          <w:sz w:val="28"/>
          <w:szCs w:val="28"/>
        </w:rPr>
        <w:t xml:space="preserve">code </w:t>
      </w:r>
      <w:r w:rsidR="00C27A3E" w:rsidRPr="006C315C">
        <w:rPr>
          <w:rFonts w:asciiTheme="minorHAnsi" w:hAnsiTheme="minorHAnsi" w:cstheme="minorHAnsi"/>
          <w:sz w:val="28"/>
          <w:szCs w:val="28"/>
        </w:rPr>
        <w:t>fast</w:t>
      </w:r>
      <w:r w:rsidR="004626BF" w:rsidRPr="006C315C">
        <w:rPr>
          <w:rFonts w:asciiTheme="minorHAnsi" w:hAnsiTheme="minorHAnsi" w:cstheme="minorHAnsi"/>
          <w:sz w:val="28"/>
          <w:szCs w:val="28"/>
        </w:rPr>
        <w:t xml:space="preserve"> enabling</w:t>
      </w:r>
      <w:r w:rsidR="0028440E" w:rsidRPr="006C315C">
        <w:rPr>
          <w:rFonts w:asciiTheme="minorHAnsi" w:hAnsiTheme="minorHAnsi" w:cstheme="minorHAnsi"/>
          <w:sz w:val="28"/>
          <w:szCs w:val="28"/>
        </w:rPr>
        <w:t xml:space="preserve"> real-time workflows within the development process</w:t>
      </w:r>
      <w:r w:rsidR="00540265" w:rsidRPr="006C315C">
        <w:rPr>
          <w:rFonts w:asciiTheme="minorHAnsi" w:hAnsiTheme="minorHAnsi" w:cstheme="minorHAnsi"/>
          <w:sz w:val="28"/>
          <w:szCs w:val="28"/>
        </w:rPr>
        <w:t>. it</w:t>
      </w:r>
      <w:r w:rsidR="00A27742" w:rsidRPr="006C315C">
        <w:rPr>
          <w:rFonts w:asciiTheme="minorHAnsi" w:hAnsiTheme="minorHAnsi" w:cstheme="minorHAnsi"/>
          <w:sz w:val="28"/>
          <w:szCs w:val="28"/>
        </w:rPr>
        <w:t xml:space="preserve"> draws upon all its users </w:t>
      </w:r>
    </w:p>
    <w:p w14:paraId="7E808126" w14:textId="13931AC7" w:rsidR="00125DAE" w:rsidRPr="006C315C" w:rsidRDefault="00A27742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 xml:space="preserve">to </w:t>
      </w:r>
      <w:r w:rsidR="00C27A3E" w:rsidRPr="006C315C">
        <w:rPr>
          <w:rFonts w:asciiTheme="minorHAnsi" w:hAnsiTheme="minorHAnsi" w:cstheme="minorHAnsi"/>
          <w:sz w:val="28"/>
          <w:szCs w:val="28"/>
        </w:rPr>
        <w:t xml:space="preserve">combine a </w:t>
      </w:r>
      <w:r w:rsidR="003975BA" w:rsidRPr="006C315C">
        <w:rPr>
          <w:rFonts w:asciiTheme="minorHAnsi" w:hAnsiTheme="minorHAnsi" w:cstheme="minorHAnsi"/>
          <w:sz w:val="28"/>
          <w:szCs w:val="28"/>
        </w:rPr>
        <w:t xml:space="preserve">general </w:t>
      </w:r>
      <w:r w:rsidR="00125DAE" w:rsidRPr="006C315C">
        <w:rPr>
          <w:rFonts w:asciiTheme="minorHAnsi" w:hAnsiTheme="minorHAnsi" w:cstheme="minorHAnsi"/>
          <w:sz w:val="28"/>
          <w:szCs w:val="28"/>
        </w:rPr>
        <w:t>knowledge</w:t>
      </w:r>
      <w:r w:rsidR="003975BA" w:rsidRPr="006C315C">
        <w:rPr>
          <w:rFonts w:asciiTheme="minorHAnsi" w:hAnsiTheme="minorHAnsi" w:cstheme="minorHAnsi"/>
          <w:sz w:val="28"/>
          <w:szCs w:val="28"/>
        </w:rPr>
        <w:t xml:space="preserve"> base that teaches itself to </w:t>
      </w:r>
      <w:r w:rsidR="00F65A58" w:rsidRPr="006C315C">
        <w:rPr>
          <w:rFonts w:asciiTheme="minorHAnsi" w:hAnsiTheme="minorHAnsi" w:cstheme="minorHAnsi"/>
          <w:sz w:val="28"/>
          <w:szCs w:val="28"/>
        </w:rPr>
        <w:t xml:space="preserve">recognize </w:t>
      </w:r>
    </w:p>
    <w:p w14:paraId="6CFF7C40" w14:textId="3F36BBFA" w:rsidR="00125DAE" w:rsidRPr="006C315C" w:rsidRDefault="00F65A58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>common coding practices errors and suggests fixe</w:t>
      </w:r>
      <w:r w:rsidR="00125DAE" w:rsidRPr="006C315C">
        <w:rPr>
          <w:rFonts w:asciiTheme="minorHAnsi" w:hAnsiTheme="minorHAnsi" w:cstheme="minorHAnsi"/>
          <w:sz w:val="28"/>
          <w:szCs w:val="28"/>
        </w:rPr>
        <w:t xml:space="preserve">s based on its knowledge </w:t>
      </w:r>
    </w:p>
    <w:p w14:paraId="12902B27" w14:textId="3C12A5A4" w:rsidR="009254D1" w:rsidRPr="006C315C" w:rsidRDefault="00125DAE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>base</w:t>
      </w:r>
      <w:r w:rsidR="009254D1" w:rsidRPr="006C315C">
        <w:rPr>
          <w:rFonts w:asciiTheme="minorHAnsi" w:hAnsiTheme="minorHAnsi" w:cstheme="minorHAnsi"/>
          <w:sz w:val="28"/>
          <w:szCs w:val="28"/>
        </w:rPr>
        <w:t xml:space="preserve">. It consists of tools which can be integrated with an IDE or a source </w:t>
      </w:r>
    </w:p>
    <w:p w14:paraId="661E7FD4" w14:textId="59CE028C" w:rsidR="00DD4A0B" w:rsidRPr="006C315C" w:rsidRDefault="009254D1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 xml:space="preserve">control system, which allows it to automatically review </w:t>
      </w:r>
      <w:r w:rsidR="00DD4A0B" w:rsidRPr="006C315C">
        <w:rPr>
          <w:rFonts w:asciiTheme="minorHAnsi" w:hAnsiTheme="minorHAnsi" w:cstheme="minorHAnsi"/>
          <w:sz w:val="28"/>
          <w:szCs w:val="28"/>
        </w:rPr>
        <w:t xml:space="preserve">of code or pull </w:t>
      </w:r>
    </w:p>
    <w:p w14:paraId="2AC65D7F" w14:textId="2F392990" w:rsidR="00D44CA4" w:rsidRPr="006C315C" w:rsidRDefault="00DD4A0B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>requests</w:t>
      </w:r>
      <w:r w:rsidR="00D65633" w:rsidRPr="006C315C">
        <w:rPr>
          <w:rFonts w:asciiTheme="minorHAnsi" w:hAnsiTheme="minorHAnsi" w:cstheme="minorHAnsi"/>
          <w:sz w:val="28"/>
          <w:szCs w:val="28"/>
        </w:rPr>
        <w:t xml:space="preserve">, even though this is not a metric or a measurement </w:t>
      </w:r>
      <w:r w:rsidR="00D44CA4" w:rsidRPr="006C315C">
        <w:rPr>
          <w:rFonts w:asciiTheme="minorHAnsi" w:hAnsiTheme="minorHAnsi" w:cstheme="minorHAnsi"/>
          <w:sz w:val="28"/>
          <w:szCs w:val="28"/>
        </w:rPr>
        <w:t>tool,</w:t>
      </w:r>
      <w:r w:rsidR="00D65633" w:rsidRPr="006C315C">
        <w:rPr>
          <w:rFonts w:asciiTheme="minorHAnsi" w:hAnsiTheme="minorHAnsi" w:cstheme="minorHAnsi"/>
          <w:sz w:val="28"/>
          <w:szCs w:val="28"/>
        </w:rPr>
        <w:t xml:space="preserve"> but </w:t>
      </w:r>
      <w:r w:rsidR="00AD0072" w:rsidRPr="006C315C">
        <w:rPr>
          <w:rFonts w:asciiTheme="minorHAnsi" w:hAnsiTheme="minorHAnsi" w:cstheme="minorHAnsi"/>
          <w:sz w:val="28"/>
          <w:szCs w:val="28"/>
        </w:rPr>
        <w:t>it</w:t>
      </w:r>
      <w:r w:rsidR="00D44CA4" w:rsidRPr="006C315C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45E209B3" w14:textId="33505006" w:rsidR="009C14F9" w:rsidRPr="006C315C" w:rsidRDefault="009C14F9" w:rsidP="00C00548">
      <w:pPr>
        <w:rPr>
          <w:rFonts w:asciiTheme="minorHAnsi" w:hAnsiTheme="minorHAnsi" w:cstheme="minorHAnsi"/>
          <w:sz w:val="28"/>
          <w:szCs w:val="28"/>
        </w:rPr>
      </w:pPr>
      <w:r w:rsidRPr="006C315C">
        <w:rPr>
          <w:rFonts w:asciiTheme="minorHAnsi" w:hAnsiTheme="minorHAnsi" w:cstheme="minorHAnsi"/>
          <w:sz w:val="28"/>
          <w:szCs w:val="28"/>
        </w:rPr>
        <w:t>can result in</w:t>
      </w:r>
      <w:r w:rsidR="00924AF5" w:rsidRPr="006C315C">
        <w:rPr>
          <w:rFonts w:asciiTheme="minorHAnsi" w:hAnsiTheme="minorHAnsi" w:cstheme="minorHAnsi"/>
          <w:sz w:val="28"/>
          <w:szCs w:val="28"/>
        </w:rPr>
        <w:t xml:space="preserve"> </w:t>
      </w:r>
      <w:r w:rsidR="00B31427" w:rsidRPr="006C315C">
        <w:rPr>
          <w:rFonts w:asciiTheme="minorHAnsi" w:hAnsiTheme="minorHAnsi" w:cstheme="minorHAnsi"/>
          <w:sz w:val="28"/>
          <w:szCs w:val="28"/>
        </w:rPr>
        <w:t xml:space="preserve">significant increase of code review times and </w:t>
      </w:r>
      <w:r w:rsidR="006C315C" w:rsidRPr="006C315C">
        <w:rPr>
          <w:rFonts w:asciiTheme="minorHAnsi" w:hAnsiTheme="minorHAnsi" w:cstheme="minorHAnsi"/>
          <w:sz w:val="28"/>
          <w:szCs w:val="28"/>
        </w:rPr>
        <w:t>accuracy.</w:t>
      </w:r>
      <w:r w:rsidRPr="006C315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82794B3" w14:textId="0DE24D90" w:rsidR="0083614B" w:rsidRDefault="0083614B" w:rsidP="0037503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82FD7">
        <w:rPr>
          <w:rFonts w:asciiTheme="minorHAnsi" w:hAnsiTheme="minorHAnsi" w:cstheme="minorHAnsi"/>
          <w:b/>
          <w:sz w:val="32"/>
          <w:szCs w:val="32"/>
          <w:u w:val="single"/>
        </w:rPr>
        <w:t xml:space="preserve">       </w:t>
      </w:r>
    </w:p>
    <w:p w14:paraId="2F635664" w14:textId="77777777" w:rsidR="004A6FB1" w:rsidRPr="00982FD7" w:rsidRDefault="004A6FB1" w:rsidP="0037503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DD09D89" w14:textId="64807DC0" w:rsidR="00A665D9" w:rsidRPr="00982FD7" w:rsidRDefault="00A665D9" w:rsidP="00A665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lastRenderedPageBreak/>
        <w:t>Ethical Concerns</w:t>
      </w:r>
      <w:r w:rsidR="00E81D2F" w:rsidRPr="00982FD7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653D0F72" w14:textId="77777777" w:rsidR="00A665D9" w:rsidRPr="00982FD7" w:rsidRDefault="00A665D9" w:rsidP="00A665D9">
      <w:pPr>
        <w:pStyle w:val="ListParagraph"/>
        <w:ind w:left="509"/>
        <w:rPr>
          <w:rFonts w:asciiTheme="minorHAnsi" w:hAnsiTheme="minorHAnsi" w:cstheme="minorHAnsi"/>
          <w:sz w:val="28"/>
          <w:szCs w:val="28"/>
        </w:rPr>
      </w:pPr>
    </w:p>
    <w:p w14:paraId="17ED924D" w14:textId="77777777" w:rsidR="00F36B30" w:rsidRDefault="004E3E81" w:rsidP="005F7318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In this section I will presenting my views on </w:t>
      </w:r>
      <w:r w:rsidR="0085242E" w:rsidRPr="00982FD7">
        <w:rPr>
          <w:rFonts w:asciiTheme="minorHAnsi" w:hAnsiTheme="minorHAnsi" w:cstheme="minorHAnsi"/>
          <w:sz w:val="28"/>
          <w:szCs w:val="28"/>
        </w:rPr>
        <w:t>the Ethical</w:t>
      </w:r>
      <w:r w:rsidR="00FD2F30" w:rsidRPr="00982FD7">
        <w:rPr>
          <w:rFonts w:asciiTheme="minorHAnsi" w:hAnsiTheme="minorHAnsi" w:cstheme="minorHAnsi"/>
          <w:sz w:val="28"/>
          <w:szCs w:val="28"/>
        </w:rPr>
        <w:t xml:space="preserve"> issues </w:t>
      </w:r>
      <w:r w:rsidR="001566A1" w:rsidRPr="00982FD7">
        <w:rPr>
          <w:rFonts w:asciiTheme="minorHAnsi" w:hAnsiTheme="minorHAnsi" w:cstheme="minorHAnsi"/>
          <w:sz w:val="28"/>
          <w:szCs w:val="28"/>
        </w:rPr>
        <w:t>and obligation around Measuring Software Engineering.</w:t>
      </w:r>
      <w:r w:rsidR="00A00EDD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1566A1" w:rsidRPr="00982FD7">
        <w:rPr>
          <w:rFonts w:asciiTheme="minorHAnsi" w:hAnsiTheme="minorHAnsi" w:cstheme="minorHAnsi"/>
          <w:sz w:val="28"/>
          <w:szCs w:val="28"/>
        </w:rPr>
        <w:t xml:space="preserve">After researching </w:t>
      </w:r>
      <w:r w:rsidR="007A5D63" w:rsidRPr="00982FD7">
        <w:rPr>
          <w:rFonts w:asciiTheme="minorHAnsi" w:hAnsiTheme="minorHAnsi" w:cstheme="minorHAnsi"/>
          <w:sz w:val="28"/>
          <w:szCs w:val="28"/>
        </w:rPr>
        <w:t xml:space="preserve">and reading through many </w:t>
      </w:r>
      <w:r w:rsidR="005813B4" w:rsidRPr="00982FD7">
        <w:rPr>
          <w:rFonts w:asciiTheme="minorHAnsi" w:hAnsiTheme="minorHAnsi" w:cstheme="minorHAnsi"/>
          <w:sz w:val="28"/>
          <w:szCs w:val="28"/>
        </w:rPr>
        <w:t>reports</w:t>
      </w:r>
      <w:r w:rsidR="007A5D63" w:rsidRPr="00982FD7">
        <w:rPr>
          <w:rFonts w:asciiTheme="minorHAnsi" w:hAnsiTheme="minorHAnsi" w:cstheme="minorHAnsi"/>
          <w:sz w:val="28"/>
          <w:szCs w:val="28"/>
        </w:rPr>
        <w:t xml:space="preserve"> and methods that are </w:t>
      </w:r>
      <w:r w:rsidR="004003ED">
        <w:rPr>
          <w:rFonts w:asciiTheme="minorHAnsi" w:hAnsiTheme="minorHAnsi" w:cstheme="minorHAnsi"/>
          <w:sz w:val="28"/>
          <w:szCs w:val="28"/>
        </w:rPr>
        <w:t>b</w:t>
      </w:r>
      <w:r w:rsidR="007A5D63" w:rsidRPr="00982FD7">
        <w:rPr>
          <w:rFonts w:asciiTheme="minorHAnsi" w:hAnsiTheme="minorHAnsi" w:cstheme="minorHAnsi"/>
          <w:sz w:val="28"/>
          <w:szCs w:val="28"/>
        </w:rPr>
        <w:t>eing</w:t>
      </w:r>
      <w:r w:rsidR="004003ED">
        <w:rPr>
          <w:rFonts w:asciiTheme="minorHAnsi" w:hAnsiTheme="minorHAnsi" w:cstheme="minorHAnsi"/>
          <w:sz w:val="28"/>
          <w:szCs w:val="28"/>
        </w:rPr>
        <w:t xml:space="preserve"> </w:t>
      </w:r>
      <w:r w:rsidR="007A5D63" w:rsidRPr="00982FD7">
        <w:rPr>
          <w:rFonts w:asciiTheme="minorHAnsi" w:hAnsiTheme="minorHAnsi" w:cstheme="minorHAnsi"/>
          <w:sz w:val="28"/>
          <w:szCs w:val="28"/>
        </w:rPr>
        <w:t xml:space="preserve">used to </w:t>
      </w:r>
      <w:r w:rsidR="005813B4" w:rsidRPr="00982FD7">
        <w:rPr>
          <w:rFonts w:asciiTheme="minorHAnsi" w:hAnsiTheme="minorHAnsi" w:cstheme="minorHAnsi"/>
          <w:sz w:val="28"/>
          <w:szCs w:val="28"/>
        </w:rPr>
        <w:t>o</w:t>
      </w:r>
      <w:r w:rsidR="007A5D63" w:rsidRPr="00982FD7">
        <w:rPr>
          <w:rFonts w:asciiTheme="minorHAnsi" w:hAnsiTheme="minorHAnsi" w:cstheme="minorHAnsi"/>
          <w:sz w:val="28"/>
          <w:szCs w:val="28"/>
        </w:rPr>
        <w:t>r are proposed to use for measuring software engineering, I do not</w:t>
      </w:r>
      <w:r w:rsidR="00A00EDD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7A5D63" w:rsidRPr="00982FD7">
        <w:rPr>
          <w:rFonts w:asciiTheme="minorHAnsi" w:hAnsiTheme="minorHAnsi" w:cstheme="minorHAnsi"/>
          <w:sz w:val="28"/>
          <w:szCs w:val="28"/>
        </w:rPr>
        <w:t>have a clear sided opinion</w:t>
      </w:r>
      <w:r w:rsidR="00CB339A" w:rsidRPr="00982FD7">
        <w:rPr>
          <w:rFonts w:asciiTheme="minorHAnsi" w:hAnsiTheme="minorHAnsi" w:cstheme="minorHAnsi"/>
          <w:sz w:val="28"/>
          <w:szCs w:val="28"/>
        </w:rPr>
        <w:t xml:space="preserve"> on the topic and will be </w:t>
      </w:r>
      <w:r w:rsidR="0085242E" w:rsidRPr="00982FD7">
        <w:rPr>
          <w:rFonts w:asciiTheme="minorHAnsi" w:hAnsiTheme="minorHAnsi" w:cstheme="minorHAnsi"/>
          <w:sz w:val="28"/>
          <w:szCs w:val="28"/>
        </w:rPr>
        <w:t xml:space="preserve">pointwise </w:t>
      </w:r>
      <w:r w:rsidR="001E2FEC" w:rsidRPr="00982FD7">
        <w:rPr>
          <w:rFonts w:asciiTheme="minorHAnsi" w:hAnsiTheme="minorHAnsi" w:cstheme="minorHAnsi"/>
          <w:sz w:val="28"/>
          <w:szCs w:val="28"/>
        </w:rPr>
        <w:t>stating it for</w:t>
      </w:r>
      <w:r w:rsidR="005F7318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1E2FEC" w:rsidRPr="00982FD7">
        <w:rPr>
          <w:rFonts w:asciiTheme="minorHAnsi" w:hAnsiTheme="minorHAnsi" w:cstheme="minorHAnsi"/>
          <w:sz w:val="28"/>
          <w:szCs w:val="28"/>
        </w:rPr>
        <w:t>different metrics.</w:t>
      </w:r>
      <w:r w:rsidR="004003ED">
        <w:rPr>
          <w:rFonts w:asciiTheme="minorHAnsi" w:hAnsiTheme="minorHAnsi" w:cstheme="minorHAnsi"/>
          <w:sz w:val="28"/>
          <w:szCs w:val="28"/>
        </w:rPr>
        <w:t xml:space="preserve"> </w:t>
      </w:r>
      <w:r w:rsidR="001E2FEC" w:rsidRPr="004003ED">
        <w:rPr>
          <w:rFonts w:asciiTheme="minorHAnsi" w:hAnsiTheme="minorHAnsi" w:cstheme="minorHAnsi"/>
          <w:sz w:val="28"/>
          <w:szCs w:val="28"/>
        </w:rPr>
        <w:t xml:space="preserve">Measuring software engineering is a </w:t>
      </w:r>
      <w:r w:rsidR="0079003C" w:rsidRPr="004003ED">
        <w:rPr>
          <w:rFonts w:asciiTheme="minorHAnsi" w:hAnsiTheme="minorHAnsi" w:cstheme="minorHAnsi"/>
          <w:sz w:val="28"/>
          <w:szCs w:val="28"/>
        </w:rPr>
        <w:t>very difficult</w:t>
      </w:r>
      <w:r w:rsidR="001E2FEC" w:rsidRPr="004003ED">
        <w:rPr>
          <w:rFonts w:asciiTheme="minorHAnsi" w:hAnsiTheme="minorHAnsi" w:cstheme="minorHAnsi"/>
          <w:sz w:val="28"/>
          <w:szCs w:val="28"/>
        </w:rPr>
        <w:t xml:space="preserve"> task as </w:t>
      </w:r>
      <w:r w:rsidR="00981ADC" w:rsidRPr="004003ED">
        <w:rPr>
          <w:rFonts w:asciiTheme="minorHAnsi" w:hAnsiTheme="minorHAnsi" w:cstheme="minorHAnsi"/>
          <w:sz w:val="28"/>
          <w:szCs w:val="28"/>
        </w:rPr>
        <w:t>there is no specific method or a specific value to measure</w:t>
      </w:r>
      <w:r w:rsidR="00BF20AF" w:rsidRPr="004003ED">
        <w:rPr>
          <w:rFonts w:asciiTheme="minorHAnsi" w:hAnsiTheme="minorHAnsi" w:cstheme="minorHAnsi"/>
          <w:sz w:val="28"/>
          <w:szCs w:val="28"/>
        </w:rPr>
        <w:t>.</w:t>
      </w:r>
      <w:r w:rsidR="00981ADC" w:rsidRPr="004003ED">
        <w:rPr>
          <w:rFonts w:asciiTheme="minorHAnsi" w:hAnsiTheme="minorHAnsi" w:cstheme="minorHAnsi"/>
          <w:sz w:val="28"/>
          <w:szCs w:val="28"/>
        </w:rPr>
        <w:t xml:space="preserve"> </w:t>
      </w:r>
      <w:r w:rsidR="00BF20AF" w:rsidRPr="004003ED">
        <w:rPr>
          <w:rFonts w:asciiTheme="minorHAnsi" w:hAnsiTheme="minorHAnsi" w:cstheme="minorHAnsi"/>
          <w:sz w:val="28"/>
          <w:szCs w:val="28"/>
        </w:rPr>
        <w:t>T</w:t>
      </w:r>
      <w:r w:rsidR="00981ADC" w:rsidRPr="004003ED">
        <w:rPr>
          <w:rFonts w:asciiTheme="minorHAnsi" w:hAnsiTheme="minorHAnsi" w:cstheme="minorHAnsi"/>
          <w:sz w:val="28"/>
          <w:szCs w:val="28"/>
        </w:rPr>
        <w:t xml:space="preserve">here </w:t>
      </w:r>
      <w:r w:rsidR="002277BD" w:rsidRPr="004003ED">
        <w:rPr>
          <w:rFonts w:asciiTheme="minorHAnsi" w:hAnsiTheme="minorHAnsi" w:cstheme="minorHAnsi"/>
          <w:sz w:val="28"/>
          <w:szCs w:val="28"/>
        </w:rPr>
        <w:t>are numerous</w:t>
      </w:r>
      <w:r w:rsidR="00981ADC" w:rsidRPr="004003ED">
        <w:rPr>
          <w:rFonts w:asciiTheme="minorHAnsi" w:hAnsiTheme="minorHAnsi" w:cstheme="minorHAnsi"/>
          <w:sz w:val="28"/>
          <w:szCs w:val="28"/>
        </w:rPr>
        <w:t xml:space="preserve"> methods and </w:t>
      </w:r>
      <w:r w:rsidR="00AF2BE4" w:rsidRPr="004003ED">
        <w:rPr>
          <w:rFonts w:asciiTheme="minorHAnsi" w:hAnsiTheme="minorHAnsi" w:cstheme="minorHAnsi"/>
          <w:sz w:val="28"/>
          <w:szCs w:val="28"/>
        </w:rPr>
        <w:t>processes in Software development all offering important values</w:t>
      </w:r>
      <w:r w:rsidR="00F83C5D" w:rsidRPr="004003ED">
        <w:rPr>
          <w:rFonts w:asciiTheme="minorHAnsi" w:hAnsiTheme="minorHAnsi" w:cstheme="minorHAnsi"/>
          <w:sz w:val="28"/>
          <w:szCs w:val="28"/>
        </w:rPr>
        <w:t>,</w:t>
      </w:r>
      <w:r w:rsidR="008F7C3C" w:rsidRPr="004003ED">
        <w:rPr>
          <w:rFonts w:asciiTheme="minorHAnsi" w:hAnsiTheme="minorHAnsi" w:cstheme="minorHAnsi"/>
          <w:sz w:val="28"/>
          <w:szCs w:val="28"/>
        </w:rPr>
        <w:t xml:space="preserve"> Therefore</w:t>
      </w:r>
      <w:r w:rsidR="00F83C5D" w:rsidRPr="004003ED">
        <w:rPr>
          <w:rFonts w:asciiTheme="minorHAnsi" w:hAnsiTheme="minorHAnsi" w:cstheme="minorHAnsi"/>
          <w:sz w:val="28"/>
          <w:szCs w:val="28"/>
        </w:rPr>
        <w:t>,</w:t>
      </w:r>
      <w:r w:rsidR="008F7C3C" w:rsidRPr="004003ED">
        <w:rPr>
          <w:rFonts w:asciiTheme="minorHAnsi" w:hAnsiTheme="minorHAnsi" w:cstheme="minorHAnsi"/>
          <w:sz w:val="28"/>
          <w:szCs w:val="28"/>
        </w:rPr>
        <w:t xml:space="preserve"> there are different metrics which not only measure the codebase but also records the movement and daily work life of a </w:t>
      </w:r>
      <w:r w:rsidR="000C4203" w:rsidRPr="004003ED">
        <w:rPr>
          <w:rFonts w:asciiTheme="minorHAnsi" w:hAnsiTheme="minorHAnsi" w:cstheme="minorHAnsi"/>
          <w:sz w:val="28"/>
          <w:szCs w:val="28"/>
        </w:rPr>
        <w:t xml:space="preserve">developer to make reports, but in my opinion </w:t>
      </w:r>
      <w:r w:rsidR="000C4E86" w:rsidRPr="004003ED">
        <w:rPr>
          <w:rFonts w:asciiTheme="minorHAnsi" w:hAnsiTheme="minorHAnsi" w:cstheme="minorHAnsi"/>
          <w:sz w:val="28"/>
          <w:szCs w:val="28"/>
        </w:rPr>
        <w:t>a software developer knows how important that data is to analyze</w:t>
      </w:r>
      <w:r w:rsidR="00E81D2F" w:rsidRPr="004003ED">
        <w:rPr>
          <w:rFonts w:asciiTheme="minorHAnsi" w:hAnsiTheme="minorHAnsi" w:cstheme="minorHAnsi"/>
          <w:sz w:val="28"/>
          <w:szCs w:val="28"/>
        </w:rPr>
        <w:t xml:space="preserve"> </w:t>
      </w:r>
      <w:r w:rsidR="000C4E86" w:rsidRPr="004003ED">
        <w:rPr>
          <w:rFonts w:asciiTheme="minorHAnsi" w:hAnsiTheme="minorHAnsi" w:cstheme="minorHAnsi"/>
          <w:sz w:val="28"/>
          <w:szCs w:val="28"/>
        </w:rPr>
        <w:t xml:space="preserve">and </w:t>
      </w:r>
    </w:p>
    <w:p w14:paraId="286612EF" w14:textId="10788ACA" w:rsidR="007C3C03" w:rsidRPr="00982FD7" w:rsidRDefault="000C4E86" w:rsidP="005F7318">
      <w:pPr>
        <w:rPr>
          <w:rFonts w:asciiTheme="minorHAnsi" w:hAnsiTheme="minorHAnsi" w:cstheme="minorHAnsi"/>
          <w:sz w:val="28"/>
          <w:szCs w:val="28"/>
        </w:rPr>
      </w:pPr>
      <w:r w:rsidRPr="004003ED">
        <w:rPr>
          <w:rFonts w:asciiTheme="minorHAnsi" w:hAnsiTheme="minorHAnsi" w:cstheme="minorHAnsi"/>
          <w:sz w:val="28"/>
          <w:szCs w:val="28"/>
        </w:rPr>
        <w:t xml:space="preserve">manage a </w:t>
      </w:r>
      <w:r w:rsidR="006C315C" w:rsidRPr="004003ED">
        <w:rPr>
          <w:rFonts w:asciiTheme="minorHAnsi" w:hAnsiTheme="minorHAnsi" w:cstheme="minorHAnsi"/>
          <w:sz w:val="28"/>
          <w:szCs w:val="28"/>
        </w:rPr>
        <w:t>team’s</w:t>
      </w:r>
      <w:r w:rsidRPr="004003ED">
        <w:rPr>
          <w:rFonts w:asciiTheme="minorHAnsi" w:hAnsiTheme="minorHAnsi" w:cstheme="minorHAnsi"/>
          <w:sz w:val="28"/>
          <w:szCs w:val="28"/>
        </w:rPr>
        <w:t xml:space="preserve"> work </w:t>
      </w:r>
      <w:r w:rsidR="003E7629" w:rsidRPr="004003ED">
        <w:rPr>
          <w:rFonts w:asciiTheme="minorHAnsi" w:hAnsiTheme="minorHAnsi" w:cstheme="minorHAnsi"/>
          <w:sz w:val="28"/>
          <w:szCs w:val="28"/>
        </w:rPr>
        <w:t xml:space="preserve">or to deliver a product, though there are limitations on what data can be </w:t>
      </w:r>
      <w:r w:rsidR="00516CFA" w:rsidRPr="004003ED">
        <w:rPr>
          <w:rFonts w:asciiTheme="minorHAnsi" w:hAnsiTheme="minorHAnsi" w:cstheme="minorHAnsi"/>
          <w:sz w:val="28"/>
          <w:szCs w:val="28"/>
        </w:rPr>
        <w:t xml:space="preserve">recorded and stored most of the data </w:t>
      </w:r>
      <w:r w:rsidR="00581C57" w:rsidRPr="004003ED">
        <w:rPr>
          <w:rFonts w:asciiTheme="minorHAnsi" w:hAnsiTheme="minorHAnsi" w:cstheme="minorHAnsi"/>
          <w:sz w:val="28"/>
          <w:szCs w:val="28"/>
        </w:rPr>
        <w:t xml:space="preserve">if </w:t>
      </w:r>
      <w:r w:rsidR="00374B64" w:rsidRPr="004003ED">
        <w:rPr>
          <w:rFonts w:asciiTheme="minorHAnsi" w:hAnsiTheme="minorHAnsi" w:cstheme="minorHAnsi"/>
          <w:sz w:val="28"/>
          <w:szCs w:val="28"/>
        </w:rPr>
        <w:t xml:space="preserve">is </w:t>
      </w:r>
      <w:r w:rsidR="00581C57" w:rsidRPr="004003ED">
        <w:rPr>
          <w:rFonts w:asciiTheme="minorHAnsi" w:hAnsiTheme="minorHAnsi" w:cstheme="minorHAnsi"/>
          <w:sz w:val="28"/>
          <w:szCs w:val="28"/>
        </w:rPr>
        <w:t xml:space="preserve">stored </w:t>
      </w:r>
      <w:r w:rsidR="002C1357" w:rsidRPr="004003ED">
        <w:rPr>
          <w:rFonts w:asciiTheme="minorHAnsi" w:hAnsiTheme="minorHAnsi" w:cstheme="minorHAnsi"/>
          <w:sz w:val="28"/>
          <w:szCs w:val="28"/>
        </w:rPr>
        <w:t xml:space="preserve">keeping in mind all the privacy concerns, can be very beneficial </w:t>
      </w:r>
      <w:r w:rsidR="00BF20AF" w:rsidRPr="004003ED">
        <w:rPr>
          <w:rFonts w:asciiTheme="minorHAnsi" w:hAnsiTheme="minorHAnsi" w:cstheme="minorHAnsi"/>
          <w:sz w:val="28"/>
          <w:szCs w:val="28"/>
        </w:rPr>
        <w:t xml:space="preserve">for </w:t>
      </w:r>
      <w:r w:rsidR="00374B64" w:rsidRPr="004003ED">
        <w:rPr>
          <w:rFonts w:asciiTheme="minorHAnsi" w:hAnsiTheme="minorHAnsi" w:cstheme="minorHAnsi"/>
          <w:sz w:val="28"/>
          <w:szCs w:val="28"/>
        </w:rPr>
        <w:t>the company as well as the developer</w:t>
      </w:r>
      <w:r w:rsidR="00FA2657" w:rsidRPr="004003ED">
        <w:rPr>
          <w:rFonts w:asciiTheme="minorHAnsi" w:hAnsiTheme="minorHAnsi" w:cstheme="minorHAnsi"/>
          <w:sz w:val="28"/>
          <w:szCs w:val="28"/>
        </w:rPr>
        <w:t xml:space="preserve">, but no metric or system which </w:t>
      </w:r>
      <w:r w:rsidR="006E19B9" w:rsidRPr="004003ED">
        <w:rPr>
          <w:rFonts w:asciiTheme="minorHAnsi" w:hAnsiTheme="minorHAnsi" w:cstheme="minorHAnsi"/>
          <w:sz w:val="28"/>
          <w:szCs w:val="28"/>
        </w:rPr>
        <w:t>breaches</w:t>
      </w:r>
      <w:r w:rsidR="00FA2657" w:rsidRPr="004003ED">
        <w:rPr>
          <w:rFonts w:asciiTheme="minorHAnsi" w:hAnsiTheme="minorHAnsi" w:cstheme="minorHAnsi"/>
          <w:sz w:val="28"/>
          <w:szCs w:val="28"/>
        </w:rPr>
        <w:t xml:space="preserve"> the personal space of a developer should be used without the</w:t>
      </w:r>
      <w:r w:rsidR="006E19B9" w:rsidRPr="004003ED">
        <w:rPr>
          <w:rFonts w:asciiTheme="minorHAnsi" w:hAnsiTheme="minorHAnsi" w:cstheme="minorHAnsi"/>
          <w:sz w:val="28"/>
          <w:szCs w:val="28"/>
        </w:rPr>
        <w:t>ir</w:t>
      </w:r>
      <w:r w:rsidR="00FA2657" w:rsidRPr="004003ED">
        <w:rPr>
          <w:rFonts w:asciiTheme="minorHAnsi" w:hAnsiTheme="minorHAnsi" w:cstheme="minorHAnsi"/>
          <w:sz w:val="28"/>
          <w:szCs w:val="28"/>
        </w:rPr>
        <w:t xml:space="preserve"> </w:t>
      </w:r>
      <w:r w:rsidR="00A81B49" w:rsidRPr="004003ED">
        <w:rPr>
          <w:rFonts w:asciiTheme="minorHAnsi" w:hAnsiTheme="minorHAnsi" w:cstheme="minorHAnsi"/>
          <w:sz w:val="28"/>
          <w:szCs w:val="28"/>
        </w:rPr>
        <w:t>consent</w:t>
      </w:r>
      <w:r w:rsidR="006E19B9" w:rsidRPr="004003ED">
        <w:rPr>
          <w:rFonts w:asciiTheme="minorHAnsi" w:hAnsiTheme="minorHAnsi" w:cstheme="minorHAnsi"/>
          <w:sz w:val="28"/>
          <w:szCs w:val="28"/>
        </w:rPr>
        <w:t>.</w:t>
      </w:r>
      <w:r w:rsidR="00A81B49" w:rsidRPr="004003ED">
        <w:rPr>
          <w:rFonts w:asciiTheme="minorHAnsi" w:hAnsiTheme="minorHAnsi" w:cstheme="minorHAnsi"/>
          <w:sz w:val="28"/>
          <w:szCs w:val="28"/>
        </w:rPr>
        <w:t xml:space="preserve"> On the other </w:t>
      </w:r>
      <w:r w:rsidR="003F70D3" w:rsidRPr="004003ED">
        <w:rPr>
          <w:rFonts w:asciiTheme="minorHAnsi" w:hAnsiTheme="minorHAnsi" w:cstheme="minorHAnsi"/>
          <w:sz w:val="28"/>
          <w:szCs w:val="28"/>
        </w:rPr>
        <w:t>hand,</w:t>
      </w:r>
      <w:r w:rsidR="00A81B49" w:rsidRPr="004003ED">
        <w:rPr>
          <w:rFonts w:asciiTheme="minorHAnsi" w:hAnsiTheme="minorHAnsi" w:cstheme="minorHAnsi"/>
          <w:sz w:val="28"/>
          <w:szCs w:val="28"/>
        </w:rPr>
        <w:t xml:space="preserve"> the data that does not breach any privacy </w:t>
      </w:r>
      <w:r w:rsidR="003F70D3" w:rsidRPr="004003ED">
        <w:rPr>
          <w:rFonts w:asciiTheme="minorHAnsi" w:hAnsiTheme="minorHAnsi" w:cstheme="minorHAnsi"/>
          <w:sz w:val="28"/>
          <w:szCs w:val="28"/>
        </w:rPr>
        <w:t>i.e.,</w:t>
      </w:r>
      <w:r w:rsidR="00A81B49" w:rsidRPr="004003ED">
        <w:rPr>
          <w:rFonts w:asciiTheme="minorHAnsi" w:hAnsiTheme="minorHAnsi" w:cstheme="minorHAnsi"/>
          <w:sz w:val="28"/>
          <w:szCs w:val="28"/>
        </w:rPr>
        <w:t xml:space="preserve"> churn, testing, and other metrics </w:t>
      </w:r>
      <w:r w:rsidR="007E71D0" w:rsidRPr="004003ED">
        <w:rPr>
          <w:rFonts w:asciiTheme="minorHAnsi" w:hAnsiTheme="minorHAnsi" w:cstheme="minorHAnsi"/>
          <w:sz w:val="28"/>
          <w:szCs w:val="28"/>
        </w:rPr>
        <w:t xml:space="preserve">that are performed on the codebase data can be really helpful for a company and </w:t>
      </w:r>
      <w:r w:rsidR="00A00EDD" w:rsidRPr="004003ED">
        <w:rPr>
          <w:rFonts w:asciiTheme="minorHAnsi" w:hAnsiTheme="minorHAnsi" w:cstheme="minorHAnsi"/>
          <w:sz w:val="28"/>
          <w:szCs w:val="28"/>
        </w:rPr>
        <w:t>developers,</w:t>
      </w:r>
      <w:r w:rsidR="007E71D0" w:rsidRPr="004003ED">
        <w:rPr>
          <w:rFonts w:asciiTheme="minorHAnsi" w:hAnsiTheme="minorHAnsi" w:cstheme="minorHAnsi"/>
          <w:sz w:val="28"/>
          <w:szCs w:val="28"/>
        </w:rPr>
        <w:t xml:space="preserve"> but should</w:t>
      </w:r>
      <w:r w:rsidR="00886E23" w:rsidRPr="004003ED">
        <w:rPr>
          <w:rFonts w:asciiTheme="minorHAnsi" w:hAnsiTheme="minorHAnsi" w:cstheme="minorHAnsi"/>
          <w:sz w:val="28"/>
          <w:szCs w:val="28"/>
        </w:rPr>
        <w:t xml:space="preserve"> neither </w:t>
      </w:r>
      <w:r w:rsidR="0042306C" w:rsidRPr="004003ED">
        <w:rPr>
          <w:rFonts w:asciiTheme="minorHAnsi" w:hAnsiTheme="minorHAnsi" w:cstheme="minorHAnsi"/>
          <w:sz w:val="28"/>
          <w:szCs w:val="28"/>
        </w:rPr>
        <w:t xml:space="preserve">be used to penalize </w:t>
      </w:r>
      <w:r w:rsidR="00886E23" w:rsidRPr="004003ED">
        <w:rPr>
          <w:rFonts w:asciiTheme="minorHAnsi" w:hAnsiTheme="minorHAnsi" w:cstheme="minorHAnsi"/>
          <w:sz w:val="28"/>
          <w:szCs w:val="28"/>
        </w:rPr>
        <w:t>n</w:t>
      </w:r>
      <w:r w:rsidR="0042306C" w:rsidRPr="004003ED">
        <w:rPr>
          <w:rFonts w:asciiTheme="minorHAnsi" w:hAnsiTheme="minorHAnsi" w:cstheme="minorHAnsi"/>
          <w:sz w:val="28"/>
          <w:szCs w:val="28"/>
        </w:rPr>
        <w:t>or</w:t>
      </w:r>
      <w:r w:rsidR="00886E23" w:rsidRPr="004003ED">
        <w:rPr>
          <w:rFonts w:asciiTheme="minorHAnsi" w:hAnsiTheme="minorHAnsi" w:cstheme="minorHAnsi"/>
          <w:sz w:val="28"/>
          <w:szCs w:val="28"/>
        </w:rPr>
        <w:t xml:space="preserve"> to</w:t>
      </w:r>
      <w:r w:rsidR="0042306C" w:rsidRPr="004003ED">
        <w:rPr>
          <w:rFonts w:asciiTheme="minorHAnsi" w:hAnsiTheme="minorHAnsi" w:cstheme="minorHAnsi"/>
          <w:sz w:val="28"/>
          <w:szCs w:val="28"/>
        </w:rPr>
        <w:t xml:space="preserve"> r</w:t>
      </w:r>
      <w:r w:rsidR="00437675" w:rsidRPr="004003ED">
        <w:rPr>
          <w:rFonts w:asciiTheme="minorHAnsi" w:hAnsiTheme="minorHAnsi" w:cstheme="minorHAnsi"/>
          <w:sz w:val="28"/>
          <w:szCs w:val="28"/>
        </w:rPr>
        <w:t xml:space="preserve">esult in developers </w:t>
      </w:r>
      <w:r w:rsidR="00641FF2" w:rsidRPr="004003ED">
        <w:rPr>
          <w:rFonts w:asciiTheme="minorHAnsi" w:hAnsiTheme="minorHAnsi" w:cstheme="minorHAnsi"/>
          <w:sz w:val="28"/>
          <w:szCs w:val="28"/>
        </w:rPr>
        <w:t>losing</w:t>
      </w:r>
      <w:r w:rsidR="00437675" w:rsidRPr="004003ED">
        <w:rPr>
          <w:rFonts w:asciiTheme="minorHAnsi" w:hAnsiTheme="minorHAnsi" w:cstheme="minorHAnsi"/>
          <w:sz w:val="28"/>
          <w:szCs w:val="28"/>
        </w:rPr>
        <w:t xml:space="preserve"> the</w:t>
      </w:r>
      <w:r w:rsidR="00310E32" w:rsidRPr="004003ED">
        <w:rPr>
          <w:rFonts w:asciiTheme="minorHAnsi" w:hAnsiTheme="minorHAnsi" w:cstheme="minorHAnsi"/>
          <w:sz w:val="28"/>
          <w:szCs w:val="28"/>
        </w:rPr>
        <w:t>i</w:t>
      </w:r>
      <w:r w:rsidR="00437675" w:rsidRPr="004003ED">
        <w:rPr>
          <w:rFonts w:asciiTheme="minorHAnsi" w:hAnsiTheme="minorHAnsi" w:cstheme="minorHAnsi"/>
          <w:sz w:val="28"/>
          <w:szCs w:val="28"/>
        </w:rPr>
        <w:t>r jobs as</w:t>
      </w:r>
      <w:r w:rsidR="00886E23" w:rsidRPr="004003ED">
        <w:rPr>
          <w:rFonts w:asciiTheme="minorHAnsi" w:hAnsiTheme="minorHAnsi" w:cstheme="minorHAnsi"/>
          <w:sz w:val="28"/>
          <w:szCs w:val="28"/>
        </w:rPr>
        <w:t xml:space="preserve"> mentioned earlier software engineering has </w:t>
      </w:r>
      <w:r w:rsidR="009D3A96" w:rsidRPr="004003ED">
        <w:rPr>
          <w:rFonts w:asciiTheme="minorHAnsi" w:hAnsiTheme="minorHAnsi" w:cstheme="minorHAnsi"/>
          <w:sz w:val="28"/>
          <w:szCs w:val="28"/>
        </w:rPr>
        <w:t xml:space="preserve">various kinds of process and methods which can be </w:t>
      </w:r>
      <w:r w:rsidR="009E3D74" w:rsidRPr="004003ED">
        <w:rPr>
          <w:rFonts w:asciiTheme="minorHAnsi" w:hAnsiTheme="minorHAnsi" w:cstheme="minorHAnsi"/>
          <w:sz w:val="28"/>
          <w:szCs w:val="28"/>
        </w:rPr>
        <w:t>subjective,</w:t>
      </w:r>
      <w:r w:rsidR="009D3A96" w:rsidRPr="004003ED">
        <w:rPr>
          <w:rFonts w:asciiTheme="minorHAnsi" w:hAnsiTheme="minorHAnsi" w:cstheme="minorHAnsi"/>
          <w:sz w:val="28"/>
          <w:szCs w:val="28"/>
        </w:rPr>
        <w:t xml:space="preserve"> and a simple metric </w:t>
      </w:r>
      <w:r w:rsidR="006C315C" w:rsidRPr="004003ED">
        <w:rPr>
          <w:rFonts w:asciiTheme="minorHAnsi" w:hAnsiTheme="minorHAnsi" w:cstheme="minorHAnsi"/>
          <w:sz w:val="28"/>
          <w:szCs w:val="28"/>
        </w:rPr>
        <w:t>cannot</w:t>
      </w:r>
      <w:r w:rsidR="009D3A96" w:rsidRPr="004003ED">
        <w:rPr>
          <w:rFonts w:asciiTheme="minorHAnsi" w:hAnsiTheme="minorHAnsi" w:cstheme="minorHAnsi"/>
          <w:sz w:val="28"/>
          <w:szCs w:val="28"/>
        </w:rPr>
        <w:t xml:space="preserve"> decide how efficient</w:t>
      </w:r>
      <w:r w:rsidR="006C315C">
        <w:rPr>
          <w:rFonts w:asciiTheme="minorHAnsi" w:hAnsiTheme="minorHAnsi" w:cstheme="minorHAnsi"/>
          <w:sz w:val="28"/>
          <w:szCs w:val="28"/>
        </w:rPr>
        <w:t xml:space="preserve"> </w:t>
      </w:r>
      <w:r w:rsidR="009D3A96" w:rsidRPr="00982FD7">
        <w:rPr>
          <w:rFonts w:asciiTheme="minorHAnsi" w:hAnsiTheme="minorHAnsi" w:cstheme="minorHAnsi"/>
          <w:sz w:val="28"/>
          <w:szCs w:val="28"/>
        </w:rPr>
        <w:t xml:space="preserve">or </w:t>
      </w:r>
      <w:r w:rsidR="00641FF2" w:rsidRPr="00982FD7">
        <w:rPr>
          <w:rFonts w:asciiTheme="minorHAnsi" w:hAnsiTheme="minorHAnsi" w:cstheme="minorHAnsi"/>
          <w:sz w:val="28"/>
          <w:szCs w:val="28"/>
        </w:rPr>
        <w:t xml:space="preserve">inefficient a developer is by </w:t>
      </w:r>
      <w:r w:rsidR="007C3C03" w:rsidRPr="00982FD7">
        <w:rPr>
          <w:rFonts w:asciiTheme="minorHAnsi" w:hAnsiTheme="minorHAnsi" w:cstheme="minorHAnsi"/>
          <w:sz w:val="28"/>
          <w:szCs w:val="28"/>
        </w:rPr>
        <w:t xml:space="preserve">a </w:t>
      </w:r>
      <w:r w:rsidR="002C5122" w:rsidRPr="00982FD7">
        <w:rPr>
          <w:rFonts w:asciiTheme="minorHAnsi" w:hAnsiTheme="minorHAnsi" w:cstheme="minorHAnsi"/>
          <w:sz w:val="28"/>
          <w:szCs w:val="28"/>
        </w:rPr>
        <w:t>pattern (</w:t>
      </w:r>
      <w:r w:rsidR="00A00EDD" w:rsidRPr="00982FD7">
        <w:rPr>
          <w:rFonts w:asciiTheme="minorHAnsi" w:hAnsiTheme="minorHAnsi" w:cstheme="minorHAnsi"/>
          <w:sz w:val="28"/>
          <w:szCs w:val="28"/>
        </w:rPr>
        <w:t>exceptions</w:t>
      </w:r>
      <w:r w:rsidR="00A816DD">
        <w:rPr>
          <w:rFonts w:asciiTheme="minorHAnsi" w:hAnsiTheme="minorHAnsi" w:cstheme="minorHAnsi"/>
          <w:sz w:val="28"/>
          <w:szCs w:val="28"/>
        </w:rPr>
        <w:t xml:space="preserve"> </w:t>
      </w:r>
      <w:r w:rsidR="007C3C03" w:rsidRPr="00982FD7">
        <w:rPr>
          <w:rFonts w:asciiTheme="minorHAnsi" w:hAnsiTheme="minorHAnsi" w:cstheme="minorHAnsi"/>
          <w:sz w:val="28"/>
          <w:szCs w:val="28"/>
        </w:rPr>
        <w:t>exist).</w:t>
      </w:r>
    </w:p>
    <w:p w14:paraId="75ED673F" w14:textId="77777777" w:rsidR="005F7318" w:rsidRDefault="005F7318" w:rsidP="009C55F0">
      <w:pPr>
        <w:rPr>
          <w:rFonts w:asciiTheme="minorHAnsi" w:hAnsiTheme="minorHAnsi" w:cstheme="minorHAnsi"/>
          <w:sz w:val="28"/>
          <w:szCs w:val="28"/>
        </w:rPr>
      </w:pPr>
    </w:p>
    <w:p w14:paraId="61EB6E9B" w14:textId="77777777" w:rsidR="00C00548" w:rsidRDefault="00C00548" w:rsidP="009C55F0">
      <w:pPr>
        <w:rPr>
          <w:rFonts w:asciiTheme="minorHAnsi" w:hAnsiTheme="minorHAnsi" w:cstheme="minorHAnsi"/>
          <w:sz w:val="28"/>
          <w:szCs w:val="28"/>
        </w:rPr>
      </w:pPr>
    </w:p>
    <w:p w14:paraId="14B65014" w14:textId="77777777" w:rsidR="004A6FB1" w:rsidRPr="00982FD7" w:rsidRDefault="004A6FB1" w:rsidP="009C55F0">
      <w:pPr>
        <w:rPr>
          <w:rFonts w:asciiTheme="minorHAnsi" w:hAnsiTheme="minorHAnsi" w:cstheme="minorHAnsi"/>
          <w:sz w:val="28"/>
          <w:szCs w:val="28"/>
        </w:rPr>
      </w:pPr>
    </w:p>
    <w:p w14:paraId="095047C1" w14:textId="6A3FF83F" w:rsidR="007C3C03" w:rsidRPr="008622AD" w:rsidRDefault="007C3C03" w:rsidP="008622A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</w:pPr>
      <w:r w:rsidRPr="008622AD">
        <w:rPr>
          <w:rFonts w:asciiTheme="minorHAnsi" w:hAnsiTheme="minorHAnsi" w:cstheme="minorHAnsi"/>
          <w:b/>
          <w:bCs/>
          <w:w w:val="102"/>
          <w:sz w:val="32"/>
          <w:szCs w:val="32"/>
          <w:u w:val="single"/>
        </w:rPr>
        <w:t>Conclusions</w:t>
      </w:r>
    </w:p>
    <w:p w14:paraId="4450DB9D" w14:textId="56CFADBB" w:rsidR="007C3C03" w:rsidRPr="00982FD7" w:rsidRDefault="007C3C03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  </w:t>
      </w:r>
    </w:p>
    <w:p w14:paraId="6F9A514B" w14:textId="77777777" w:rsidR="00FF5078" w:rsidRPr="00982FD7" w:rsidRDefault="007C3C03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</w:t>
      </w:r>
      <w:r w:rsidR="000E658A" w:rsidRPr="00982FD7">
        <w:rPr>
          <w:rFonts w:asciiTheme="minorHAnsi" w:hAnsiTheme="minorHAnsi" w:cstheme="minorHAnsi"/>
          <w:sz w:val="28"/>
          <w:szCs w:val="28"/>
        </w:rPr>
        <w:t xml:space="preserve">To conclude, as mentioned several </w:t>
      </w:r>
      <w:r w:rsidR="00FF5078" w:rsidRPr="00982FD7">
        <w:rPr>
          <w:rFonts w:asciiTheme="minorHAnsi" w:hAnsiTheme="minorHAnsi" w:cstheme="minorHAnsi"/>
          <w:sz w:val="28"/>
          <w:szCs w:val="28"/>
        </w:rPr>
        <w:t>times</w:t>
      </w:r>
      <w:r w:rsidR="000E658A" w:rsidRPr="00982FD7">
        <w:rPr>
          <w:rFonts w:asciiTheme="minorHAnsi" w:hAnsiTheme="minorHAnsi" w:cstheme="minorHAnsi"/>
          <w:sz w:val="28"/>
          <w:szCs w:val="28"/>
        </w:rPr>
        <w:t xml:space="preserve"> in the report </w:t>
      </w:r>
      <w:r w:rsidR="00FF5078" w:rsidRPr="00982FD7">
        <w:rPr>
          <w:rFonts w:asciiTheme="minorHAnsi" w:hAnsiTheme="minorHAnsi" w:cstheme="minorHAnsi"/>
          <w:sz w:val="28"/>
          <w:szCs w:val="28"/>
        </w:rPr>
        <w:t xml:space="preserve">Software          </w:t>
      </w:r>
    </w:p>
    <w:p w14:paraId="12D4EFFA" w14:textId="15B661B6" w:rsidR="00F3042F" w:rsidRPr="00982FD7" w:rsidRDefault="00FF5078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Engineering</w:t>
      </w:r>
      <w:r w:rsidR="000E658A" w:rsidRPr="00982FD7">
        <w:rPr>
          <w:rFonts w:asciiTheme="minorHAnsi" w:hAnsiTheme="minorHAnsi" w:cstheme="minorHAnsi"/>
          <w:sz w:val="28"/>
          <w:szCs w:val="28"/>
        </w:rPr>
        <w:t xml:space="preserve"> is a very </w:t>
      </w:r>
      <w:r w:rsidR="00DD7F23" w:rsidRPr="00982FD7">
        <w:rPr>
          <w:rFonts w:asciiTheme="minorHAnsi" w:hAnsiTheme="minorHAnsi" w:cstheme="minorHAnsi"/>
          <w:sz w:val="28"/>
          <w:szCs w:val="28"/>
        </w:rPr>
        <w:t xml:space="preserve">large process and has vast </w:t>
      </w:r>
      <w:r w:rsidR="00F3042F" w:rsidRPr="00982FD7">
        <w:rPr>
          <w:rFonts w:asciiTheme="minorHAnsi" w:hAnsiTheme="minorHAnsi" w:cstheme="minorHAnsi"/>
          <w:sz w:val="28"/>
          <w:szCs w:val="28"/>
        </w:rPr>
        <w:t>number</w:t>
      </w:r>
      <w:r w:rsidR="00DD7F23" w:rsidRPr="00982FD7">
        <w:rPr>
          <w:rFonts w:asciiTheme="minorHAnsi" w:hAnsiTheme="minorHAnsi" w:cstheme="minorHAnsi"/>
          <w:sz w:val="28"/>
          <w:szCs w:val="28"/>
        </w:rPr>
        <w:t xml:space="preserve"> of methods</w:t>
      </w:r>
      <w:r w:rsidR="00F3042F" w:rsidRPr="00982FD7">
        <w:rPr>
          <w:rFonts w:asciiTheme="minorHAnsi" w:hAnsiTheme="minorHAnsi" w:cstheme="minorHAnsi"/>
          <w:sz w:val="28"/>
          <w:szCs w:val="28"/>
        </w:rPr>
        <w:t xml:space="preserve"> and </w:t>
      </w:r>
    </w:p>
    <w:p w14:paraId="64C91A65" w14:textId="77777777" w:rsidR="006020D5" w:rsidRPr="00982FD7" w:rsidRDefault="00F3042F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Metrics. Therefore, it is beneficial to not follow a single metric but to</w:t>
      </w:r>
      <w:r w:rsidR="006020D5" w:rsidRPr="00982FD7">
        <w:rPr>
          <w:rFonts w:asciiTheme="minorHAnsi" w:hAnsiTheme="minorHAnsi" w:cstheme="minorHAnsi"/>
          <w:sz w:val="28"/>
          <w:szCs w:val="28"/>
        </w:rPr>
        <w:t xml:space="preserve"> use </w:t>
      </w:r>
    </w:p>
    <w:p w14:paraId="52B04D41" w14:textId="77777777" w:rsidR="00D8084D" w:rsidRPr="00982FD7" w:rsidRDefault="006020D5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different metrics</w:t>
      </w:r>
      <w:r w:rsidR="00F3042F" w:rsidRPr="00982FD7">
        <w:rPr>
          <w:rFonts w:asciiTheme="minorHAnsi" w:hAnsiTheme="minorHAnsi" w:cstheme="minorHAnsi"/>
          <w:sz w:val="28"/>
          <w:szCs w:val="28"/>
        </w:rPr>
        <w:t xml:space="preserve"> </w:t>
      </w:r>
      <w:r w:rsidR="00CC30D1" w:rsidRPr="00982FD7">
        <w:rPr>
          <w:rFonts w:asciiTheme="minorHAnsi" w:hAnsiTheme="minorHAnsi" w:cstheme="minorHAnsi"/>
          <w:sz w:val="28"/>
          <w:szCs w:val="28"/>
        </w:rPr>
        <w:t>and weight those metrics based on</w:t>
      </w:r>
      <w:r w:rsidR="00D8084D" w:rsidRPr="00982FD7">
        <w:rPr>
          <w:rFonts w:asciiTheme="minorHAnsi" w:hAnsiTheme="minorHAnsi" w:cstheme="minorHAnsi"/>
          <w:sz w:val="28"/>
          <w:szCs w:val="28"/>
        </w:rPr>
        <w:t xml:space="preserve"> the product or </w:t>
      </w:r>
    </w:p>
    <w:p w14:paraId="401CFAC2" w14:textId="77777777" w:rsidR="00982FD7" w:rsidRDefault="00D8084D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framework used. Different companies have also used peer to peer review</w:t>
      </w:r>
      <w:r w:rsidR="00982FD7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205788E5" w14:textId="460DB4B4" w:rsidR="00E01253" w:rsidRPr="00982FD7" w:rsidRDefault="00982FD7" w:rsidP="007C3C0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r w:rsidR="00D8084D" w:rsidRPr="00982FD7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E01253" w:rsidRPr="00982FD7">
        <w:rPr>
          <w:rFonts w:asciiTheme="minorHAnsi" w:hAnsiTheme="minorHAnsi" w:cstheme="minorHAnsi"/>
          <w:sz w:val="28"/>
          <w:szCs w:val="28"/>
        </w:rPr>
        <w:t xml:space="preserve">analyze their developer according to me that is one of the efficient </w:t>
      </w:r>
    </w:p>
    <w:p w14:paraId="1A388658" w14:textId="3098FF36" w:rsidR="007C3C03" w:rsidRPr="00982FD7" w:rsidRDefault="00E01253" w:rsidP="007C3C03">
      <w:pPr>
        <w:rPr>
          <w:rFonts w:asciiTheme="minorHAnsi" w:hAnsiTheme="minorHAnsi" w:cstheme="minorHAnsi"/>
          <w:sz w:val="28"/>
          <w:szCs w:val="28"/>
        </w:rPr>
      </w:pPr>
      <w:r w:rsidRPr="00982FD7">
        <w:rPr>
          <w:rFonts w:asciiTheme="minorHAnsi" w:hAnsiTheme="minorHAnsi" w:cstheme="minorHAnsi"/>
          <w:sz w:val="28"/>
          <w:szCs w:val="28"/>
        </w:rPr>
        <w:t xml:space="preserve">        methods to analyze a developer</w:t>
      </w:r>
      <w:r w:rsidR="00623BC0" w:rsidRPr="00982FD7">
        <w:rPr>
          <w:rFonts w:asciiTheme="minorHAnsi" w:hAnsiTheme="minorHAnsi" w:cstheme="minorHAnsi"/>
          <w:sz w:val="28"/>
          <w:szCs w:val="28"/>
        </w:rPr>
        <w:t>, rather than tracking them.</w:t>
      </w:r>
    </w:p>
    <w:p w14:paraId="5C561855" w14:textId="77777777" w:rsidR="004A6FB1" w:rsidRDefault="004A6FB1" w:rsidP="007C3C03">
      <w:pPr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36C3BD9F" w14:textId="77777777" w:rsidR="004A6FB1" w:rsidRDefault="004A6FB1" w:rsidP="007C3C03">
      <w:pPr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6BE4C011" w14:textId="77777777" w:rsidR="004A6FB1" w:rsidRDefault="004A6FB1" w:rsidP="007C3C03">
      <w:pPr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5AB229FF" w14:textId="0E4E461F" w:rsidR="00BF590F" w:rsidRPr="00982FD7" w:rsidRDefault="00623BC0" w:rsidP="007C3C03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982FD7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References</w:t>
      </w:r>
    </w:p>
    <w:p w14:paraId="00429F2E" w14:textId="03A00B0F" w:rsidR="00BF590F" w:rsidRPr="00982FD7" w:rsidRDefault="00BF590F" w:rsidP="00D505A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sz w:val="28"/>
          <w:szCs w:val="28"/>
          <w:u w:val="single"/>
        </w:rPr>
        <w:t>https://www.pluralsight.com/blog/tutorials/code-churn/</w:t>
      </w:r>
    </w:p>
    <w:p w14:paraId="74448B80" w14:textId="3CED3092" w:rsidR="00726E04" w:rsidRPr="00982FD7" w:rsidRDefault="00703562" w:rsidP="00D505A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u w:val="single"/>
        </w:rPr>
      </w:pPr>
      <w:hyperlink r:id="rId12" w:history="1">
        <w:r w:rsidRPr="00982FD7">
          <w:rPr>
            <w:rStyle w:val="Hyperlink"/>
            <w:rFonts w:asciiTheme="minorHAnsi" w:hAnsiTheme="minorHAnsi" w:cstheme="minorHAnsi"/>
            <w:sz w:val="28"/>
            <w:szCs w:val="28"/>
          </w:rPr>
          <w:t>https://waydev.co/waydev-metrics/</w:t>
        </w:r>
      </w:hyperlink>
    </w:p>
    <w:p w14:paraId="049FE7AB" w14:textId="728F8C59" w:rsidR="00703562" w:rsidRPr="00982FD7" w:rsidRDefault="00AD7752" w:rsidP="00D505A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u w:val="single"/>
        </w:rPr>
      </w:pPr>
      <w:hyperlink r:id="rId13" w:history="1">
        <w:r w:rsidRPr="00982FD7">
          <w:rPr>
            <w:rStyle w:val="Hyperlink"/>
            <w:rFonts w:asciiTheme="minorHAnsi" w:hAnsiTheme="minorHAnsi" w:cstheme="minorHAnsi"/>
            <w:sz w:val="28"/>
            <w:szCs w:val="28"/>
          </w:rPr>
          <w:t>https://code.google.com/archive/p/hackystat/</w:t>
        </w:r>
      </w:hyperlink>
    </w:p>
    <w:p w14:paraId="2EEA0298" w14:textId="77777777" w:rsidR="007841AB" w:rsidRPr="00982FD7" w:rsidRDefault="007841AB" w:rsidP="00D505A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sz w:val="28"/>
          <w:szCs w:val="28"/>
          <w:u w:val="single"/>
        </w:rPr>
        <w:t>Code Climate, 2019. [Online]</w:t>
      </w:r>
    </w:p>
    <w:p w14:paraId="4C177C4C" w14:textId="10682E51" w:rsidR="00AD7752" w:rsidRPr="00982FD7" w:rsidRDefault="007841AB" w:rsidP="00D505A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982FD7">
        <w:rPr>
          <w:rFonts w:asciiTheme="minorHAnsi" w:hAnsiTheme="minorHAnsi" w:cstheme="minorHAnsi"/>
          <w:sz w:val="28"/>
          <w:szCs w:val="28"/>
          <w:u w:val="single"/>
        </w:rPr>
        <w:t xml:space="preserve">Available at: </w:t>
      </w:r>
      <w:hyperlink r:id="rId14" w:history="1">
        <w:r w:rsidR="00086724" w:rsidRPr="00982FD7">
          <w:rPr>
            <w:rStyle w:val="Hyperlink"/>
            <w:rFonts w:asciiTheme="minorHAnsi" w:hAnsiTheme="minorHAnsi" w:cstheme="minorHAnsi"/>
            <w:sz w:val="28"/>
            <w:szCs w:val="28"/>
          </w:rPr>
          <w:t>https://codeclimate.com/quality</w:t>
        </w:r>
      </w:hyperlink>
    </w:p>
    <w:p w14:paraId="6829E419" w14:textId="77777777" w:rsidR="00086724" w:rsidRPr="00982FD7" w:rsidRDefault="00086724" w:rsidP="00086724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7DBB6317" w14:textId="77777777" w:rsidR="00625936" w:rsidRDefault="00086724" w:rsidP="006259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82FD7">
        <w:rPr>
          <w:rFonts w:asciiTheme="minorHAnsi" w:hAnsiTheme="minorHAnsi" w:cstheme="minorHAnsi"/>
          <w:sz w:val="28"/>
          <w:szCs w:val="28"/>
        </w:rPr>
        <w:t>Sociometrics</w:t>
      </w:r>
      <w:proofErr w:type="spellEnd"/>
      <w:r w:rsidRPr="00982FD7">
        <w:rPr>
          <w:rFonts w:asciiTheme="minorHAnsi" w:hAnsiTheme="minorHAnsi" w:cstheme="minorHAnsi"/>
          <w:sz w:val="28"/>
          <w:szCs w:val="28"/>
        </w:rPr>
        <w:t xml:space="preserve"> in Software </w:t>
      </w:r>
      <w:r w:rsidRPr="00982FD7">
        <w:rPr>
          <w:rFonts w:asciiTheme="minorHAnsi" w:hAnsiTheme="minorHAnsi" w:cstheme="minorHAnsi"/>
          <w:sz w:val="28"/>
          <w:szCs w:val="28"/>
        </w:rPr>
        <w:t>Engineering: Measuring</w:t>
      </w:r>
      <w:r w:rsidRPr="00982FD7">
        <w:rPr>
          <w:rFonts w:asciiTheme="minorHAnsi" w:hAnsiTheme="minorHAnsi" w:cstheme="minorHAnsi"/>
          <w:sz w:val="28"/>
          <w:szCs w:val="28"/>
        </w:rPr>
        <w:t xml:space="preserve"> Technical Skills </w:t>
      </w:r>
      <w:r w:rsidR="0062593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31B49346" w14:textId="5FDDA8B1" w:rsidR="00086724" w:rsidRPr="00625936" w:rsidRDefault="00625936" w:rsidP="0062593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="00086724" w:rsidRPr="00625936">
        <w:rPr>
          <w:rFonts w:asciiTheme="minorHAnsi" w:hAnsiTheme="minorHAnsi" w:cstheme="minorHAnsi"/>
          <w:sz w:val="28"/>
          <w:szCs w:val="28"/>
        </w:rPr>
        <w:t>of Software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86724" w:rsidRPr="00625936">
        <w:rPr>
          <w:rFonts w:asciiTheme="minorHAnsi" w:hAnsiTheme="minorHAnsi" w:cstheme="minorHAnsi"/>
          <w:sz w:val="28"/>
          <w:szCs w:val="28"/>
        </w:rPr>
        <w:t>Engineer through GitHub</w:t>
      </w:r>
    </w:p>
    <w:p w14:paraId="2A5135A1" w14:textId="231AA0A7" w:rsidR="00086724" w:rsidRDefault="00625936" w:rsidP="00D505A5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="00086724" w:rsidRPr="00982FD7">
        <w:rPr>
          <w:rFonts w:asciiTheme="minorHAnsi" w:hAnsiTheme="minorHAnsi" w:cstheme="minorHAnsi"/>
          <w:sz w:val="28"/>
          <w:szCs w:val="28"/>
        </w:rPr>
        <w:t xml:space="preserve">Rohan </w:t>
      </w:r>
      <w:proofErr w:type="spellStart"/>
      <w:r w:rsidR="00086724" w:rsidRPr="00982FD7">
        <w:rPr>
          <w:rFonts w:asciiTheme="minorHAnsi" w:hAnsiTheme="minorHAnsi" w:cstheme="minorHAnsi"/>
          <w:sz w:val="28"/>
          <w:szCs w:val="28"/>
        </w:rPr>
        <w:t>Bagwe</w:t>
      </w:r>
      <w:proofErr w:type="spellEnd"/>
    </w:p>
    <w:p w14:paraId="3E5FD449" w14:textId="77777777" w:rsidR="00625936" w:rsidRDefault="00625936" w:rsidP="00D505A5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08E906B5" w14:textId="3779F806" w:rsidR="00625936" w:rsidRDefault="00625936" w:rsidP="006259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hyperlink r:id="rId15" w:history="1">
        <w:r w:rsidRPr="00466C54">
          <w:rPr>
            <w:rStyle w:val="Hyperlink"/>
            <w:rFonts w:asciiTheme="minorHAnsi" w:hAnsiTheme="minorHAnsi" w:cstheme="minorHAnsi"/>
            <w:sz w:val="28"/>
            <w:szCs w:val="28"/>
          </w:rPr>
          <w:t>https://snyk.io/blog/accelerating-developer-first-vision-with-</w:t>
        </w:r>
      </w:hyperlink>
    </w:p>
    <w:p w14:paraId="5CA531D0" w14:textId="2BCD8888" w:rsidR="00625936" w:rsidRDefault="00625936" w:rsidP="00625936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proofErr w:type="spellStart"/>
      <w:r w:rsidRPr="00625936">
        <w:rPr>
          <w:rFonts w:asciiTheme="minorHAnsi" w:hAnsiTheme="minorHAnsi" w:cstheme="minorHAnsi"/>
          <w:sz w:val="28"/>
          <w:szCs w:val="28"/>
        </w:rPr>
        <w:t>deepcode</w:t>
      </w:r>
      <w:proofErr w:type="spellEnd"/>
      <w:r w:rsidRPr="00625936">
        <w:rPr>
          <w:rFonts w:asciiTheme="minorHAnsi" w:hAnsiTheme="minorHAnsi" w:cstheme="minorHAnsi"/>
          <w:sz w:val="28"/>
          <w:szCs w:val="28"/>
        </w:rPr>
        <w:t>/</w:t>
      </w:r>
    </w:p>
    <w:p w14:paraId="1EC321C6" w14:textId="77777777" w:rsidR="00CB5184" w:rsidRDefault="00CB5184" w:rsidP="00D727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hyperlink r:id="rId16" w:history="1">
        <w:r w:rsidRPr="00466C54">
          <w:rPr>
            <w:rStyle w:val="Hyperlink"/>
            <w:rFonts w:asciiTheme="minorHAnsi" w:hAnsiTheme="minorHAnsi" w:cstheme="minorHAnsi"/>
            <w:sz w:val="28"/>
            <w:szCs w:val="28"/>
          </w:rPr>
          <w:t>https://www.techtarget.com/searchenterpriseai/definition/expert</w:t>
        </w:r>
        <w:r w:rsidRPr="00466C54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</w:t>
        </w:r>
      </w:hyperlink>
      <w:r w:rsidR="00D727AE">
        <w:rPr>
          <w:rFonts w:asciiTheme="minorHAnsi" w:hAnsiTheme="minorHAnsi" w:cstheme="minorHAnsi"/>
          <w:sz w:val="28"/>
          <w:szCs w:val="28"/>
        </w:rPr>
        <w:t xml:space="preserve">           </w:t>
      </w:r>
    </w:p>
    <w:p w14:paraId="6FE11332" w14:textId="36319B33" w:rsidR="00D727AE" w:rsidRDefault="00CB5184" w:rsidP="00CB5184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CB5184">
        <w:rPr>
          <w:rFonts w:asciiTheme="minorHAnsi" w:hAnsiTheme="minorHAnsi" w:cstheme="minorHAnsi"/>
          <w:sz w:val="28"/>
          <w:szCs w:val="28"/>
        </w:rPr>
        <w:t>-</w:t>
      </w:r>
      <w:r w:rsidR="00D727AE" w:rsidRPr="00D727AE">
        <w:rPr>
          <w:rFonts w:asciiTheme="minorHAnsi" w:hAnsiTheme="minorHAnsi" w:cstheme="minorHAnsi"/>
          <w:sz w:val="28"/>
          <w:szCs w:val="28"/>
        </w:rPr>
        <w:t>system</w:t>
      </w:r>
    </w:p>
    <w:p w14:paraId="14A643C4" w14:textId="4670C6CF" w:rsidR="003149DC" w:rsidRPr="00625936" w:rsidRDefault="003149DC" w:rsidP="003149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3149DC">
        <w:rPr>
          <w:rFonts w:asciiTheme="minorHAnsi" w:hAnsiTheme="minorHAnsi" w:cstheme="minorHAnsi"/>
          <w:sz w:val="28"/>
          <w:szCs w:val="28"/>
        </w:rPr>
        <w:t>https://www.guru99.com/expert-systems-with-applications.html</w:t>
      </w:r>
    </w:p>
    <w:sectPr w:rsidR="003149DC" w:rsidRPr="00625936" w:rsidSect="00146316">
      <w:headerReference w:type="default" r:id="rId17"/>
      <w:footerReference w:type="default" r:id="rId18"/>
      <w:pgSz w:w="11920" w:h="16840"/>
      <w:pgMar w:top="1440" w:right="1440" w:bottom="1260" w:left="1440" w:header="973" w:footer="1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4FB1" w14:textId="77777777" w:rsidR="00296E0D" w:rsidRDefault="00296E0D">
      <w:r>
        <w:separator/>
      </w:r>
    </w:p>
  </w:endnote>
  <w:endnote w:type="continuationSeparator" w:id="0">
    <w:p w14:paraId="525F3FE4" w14:textId="77777777" w:rsidR="00296E0D" w:rsidRDefault="0029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8AA7" w14:textId="77777777" w:rsidR="00A45EAB" w:rsidRDefault="00A45EA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8803B5B" w14:textId="77777777" w:rsidR="00A45EAB" w:rsidRDefault="00A45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8B97" w14:textId="77777777" w:rsidR="00296E0D" w:rsidRDefault="00296E0D">
      <w:r>
        <w:separator/>
      </w:r>
    </w:p>
  </w:footnote>
  <w:footnote w:type="continuationSeparator" w:id="0">
    <w:p w14:paraId="69338570" w14:textId="77777777" w:rsidR="00296E0D" w:rsidRDefault="00296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5888" w14:textId="1CD471EA" w:rsidR="002B229A" w:rsidRDefault="00586843">
    <w:pPr>
      <w:spacing w:line="200" w:lineRule="exact"/>
    </w:pPr>
    <w:r>
      <w:pict w14:anchorId="5FB698C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2.9pt;margin-top:55.4pt;width:322.7pt;height:13.15pt;z-index:-251658752;mso-position-horizontal-relative:page;mso-position-vertical-relative:page" filled="f" stroked="f">
          <v:textbox style="mso-next-textbox:#_x0000_s1028" inset="0,0,0,0">
            <w:txbxContent>
              <w:p w14:paraId="704507A4" w14:textId="4687C995" w:rsidR="002B229A" w:rsidRPr="002A0148" w:rsidRDefault="002A0148" w:rsidP="002A0148">
                <w:pPr>
                  <w:spacing w:line="200" w:lineRule="exact"/>
                  <w:ind w:left="20" w:right="-30"/>
                  <w:rPr>
                    <w:w w:val="99"/>
                  </w:rPr>
                </w:pPr>
                <w:r w:rsidRPr="00B866CF">
                  <w:rPr>
                    <w:w w:val="99"/>
                  </w:rPr>
                  <w:t>CSU3301 Measuring Software Engineering</w:t>
                </w:r>
                <w:r w:rsidR="00354274">
                  <w:rPr>
                    <w:w w:val="99"/>
                  </w:rPr>
                  <w:t xml:space="preserve"> </w:t>
                </w:r>
                <w:r>
                  <w:rPr>
                    <w:w w:val="99"/>
                  </w:rPr>
                  <w:t xml:space="preserve">          </w:t>
                </w:r>
                <w:r w:rsidR="00354274">
                  <w:rPr>
                    <w:w w:val="99"/>
                  </w:rPr>
                  <w:t xml:space="preserve">                              21344349</w:t>
                </w:r>
              </w:p>
            </w:txbxContent>
          </v:textbox>
          <w10:wrap anchorx="page" anchory="page"/>
        </v:shape>
      </w:pict>
    </w:r>
    <w:r>
      <w:pict w14:anchorId="6892B856">
        <v:shape id="_x0000_s1029" type="#_x0000_t202" style="position:absolute;margin-left:84.05pt;margin-top:56.6pt;width:96.55pt;height:14.35pt;z-index:-251659776;mso-position-horizontal-relative:page;mso-position-vertical-relative:page" filled="f" stroked="f">
          <v:textbox style="mso-next-textbox:#_x0000_s1029" inset="0,0,0,0">
            <w:txbxContent>
              <w:p w14:paraId="5720E718" w14:textId="5DC22C77" w:rsidR="002B229A" w:rsidRDefault="004B7530">
                <w:pPr>
                  <w:spacing w:line="200" w:lineRule="exact"/>
                  <w:ind w:left="20" w:right="-30"/>
                </w:pPr>
                <w:r>
                  <w:rPr>
                    <w:w w:val="99"/>
                  </w:rPr>
                  <w:t>Saumya Bahuguna</w:t>
                </w:r>
              </w:p>
            </w:txbxContent>
          </v:textbox>
          <w10:wrap anchorx="page" anchory="page"/>
        </v:shape>
      </w:pict>
    </w:r>
    <w:r>
      <w:pict w14:anchorId="30B3460A">
        <v:group id="_x0000_s1030" style="position:absolute;margin-left:85.05pt;margin-top:68.85pt;width:468pt;height:0;z-index:-251660800;mso-position-horizontal-relative:page;mso-position-vertical-relative:page" coordorigin="1701,1377" coordsize="9360,0">
          <v:shape id="_x0000_s1031" style="position:absolute;left:1701;top:1377;width:9360;height:0" coordorigin="1701,1377" coordsize="9360,0" path="m1701,1377r9360,e" filled="f" strokeweight=".14042mm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05C"/>
    <w:multiLevelType w:val="hybridMultilevel"/>
    <w:tmpl w:val="03042DBE"/>
    <w:lvl w:ilvl="0" w:tplc="353EE850">
      <w:start w:val="3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38572516"/>
    <w:multiLevelType w:val="hybridMultilevel"/>
    <w:tmpl w:val="93025AE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64918"/>
    <w:multiLevelType w:val="multilevel"/>
    <w:tmpl w:val="BEBA55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C04C49"/>
    <w:multiLevelType w:val="hybridMultilevel"/>
    <w:tmpl w:val="90DA9EDC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71C3291B"/>
    <w:multiLevelType w:val="hybridMultilevel"/>
    <w:tmpl w:val="6C9ABDE8"/>
    <w:lvl w:ilvl="0" w:tplc="353EE850">
      <w:start w:val="3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A541A"/>
    <w:multiLevelType w:val="multilevel"/>
    <w:tmpl w:val="585C48C2"/>
    <w:lvl w:ilvl="0">
      <w:start w:val="1"/>
      <w:numFmt w:val="decimal"/>
      <w:lvlText w:val="%1"/>
      <w:lvlJc w:val="left"/>
      <w:pPr>
        <w:ind w:left="509" w:hanging="408"/>
      </w:pPr>
      <w:rPr>
        <w:rFonts w:hint="default"/>
        <w:w w:val="102"/>
      </w:rPr>
    </w:lvl>
    <w:lvl w:ilvl="1">
      <w:start w:val="1"/>
      <w:numFmt w:val="decimal"/>
      <w:isLgl/>
      <w:lvlText w:val="%1.%2"/>
      <w:lvlJc w:val="left"/>
      <w:pPr>
        <w:ind w:left="497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1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9A"/>
    <w:rsid w:val="000027F6"/>
    <w:rsid w:val="00002F79"/>
    <w:rsid w:val="00005C65"/>
    <w:rsid w:val="00010FA1"/>
    <w:rsid w:val="00013B4F"/>
    <w:rsid w:val="00021F78"/>
    <w:rsid w:val="00030106"/>
    <w:rsid w:val="00043256"/>
    <w:rsid w:val="000437DF"/>
    <w:rsid w:val="0004504B"/>
    <w:rsid w:val="00063977"/>
    <w:rsid w:val="00064E30"/>
    <w:rsid w:val="00066B02"/>
    <w:rsid w:val="00066D2D"/>
    <w:rsid w:val="00077219"/>
    <w:rsid w:val="00080321"/>
    <w:rsid w:val="00082E94"/>
    <w:rsid w:val="000844B1"/>
    <w:rsid w:val="00084D13"/>
    <w:rsid w:val="00086724"/>
    <w:rsid w:val="0009590E"/>
    <w:rsid w:val="000A613E"/>
    <w:rsid w:val="000A7395"/>
    <w:rsid w:val="000B0056"/>
    <w:rsid w:val="000B5293"/>
    <w:rsid w:val="000C3A96"/>
    <w:rsid w:val="000C4203"/>
    <w:rsid w:val="000C4E86"/>
    <w:rsid w:val="000E569D"/>
    <w:rsid w:val="000E56F1"/>
    <w:rsid w:val="000E64B5"/>
    <w:rsid w:val="000E658A"/>
    <w:rsid w:val="000E6D61"/>
    <w:rsid w:val="000F28FF"/>
    <w:rsid w:val="000F3CCA"/>
    <w:rsid w:val="000F4566"/>
    <w:rsid w:val="001041A8"/>
    <w:rsid w:val="0011050A"/>
    <w:rsid w:val="00111213"/>
    <w:rsid w:val="00114144"/>
    <w:rsid w:val="00114209"/>
    <w:rsid w:val="00121F8F"/>
    <w:rsid w:val="00122BCD"/>
    <w:rsid w:val="001252A0"/>
    <w:rsid w:val="00125DAE"/>
    <w:rsid w:val="0013264B"/>
    <w:rsid w:val="001425D5"/>
    <w:rsid w:val="0014423F"/>
    <w:rsid w:val="00144CAC"/>
    <w:rsid w:val="00145547"/>
    <w:rsid w:val="001459E4"/>
    <w:rsid w:val="00146316"/>
    <w:rsid w:val="00152EF1"/>
    <w:rsid w:val="0015509F"/>
    <w:rsid w:val="001566A1"/>
    <w:rsid w:val="00156A6E"/>
    <w:rsid w:val="0015700D"/>
    <w:rsid w:val="001576D3"/>
    <w:rsid w:val="00166D98"/>
    <w:rsid w:val="001824B7"/>
    <w:rsid w:val="00185473"/>
    <w:rsid w:val="00190846"/>
    <w:rsid w:val="001910FA"/>
    <w:rsid w:val="00196CE1"/>
    <w:rsid w:val="001A1E67"/>
    <w:rsid w:val="001C6147"/>
    <w:rsid w:val="001D001B"/>
    <w:rsid w:val="001D2C11"/>
    <w:rsid w:val="001D7402"/>
    <w:rsid w:val="001D76FB"/>
    <w:rsid w:val="001E0ED8"/>
    <w:rsid w:val="001E2FEC"/>
    <w:rsid w:val="001E61E4"/>
    <w:rsid w:val="001F4FF5"/>
    <w:rsid w:val="0022136E"/>
    <w:rsid w:val="00224D84"/>
    <w:rsid w:val="002270E2"/>
    <w:rsid w:val="002277BD"/>
    <w:rsid w:val="002333AC"/>
    <w:rsid w:val="00240EAB"/>
    <w:rsid w:val="00243628"/>
    <w:rsid w:val="002471D3"/>
    <w:rsid w:val="00247F01"/>
    <w:rsid w:val="00267042"/>
    <w:rsid w:val="00267B7F"/>
    <w:rsid w:val="0027008C"/>
    <w:rsid w:val="00273D58"/>
    <w:rsid w:val="00274861"/>
    <w:rsid w:val="002829FD"/>
    <w:rsid w:val="00283B67"/>
    <w:rsid w:val="0028440E"/>
    <w:rsid w:val="002913A0"/>
    <w:rsid w:val="00296E0D"/>
    <w:rsid w:val="002A0148"/>
    <w:rsid w:val="002A0C16"/>
    <w:rsid w:val="002A14CA"/>
    <w:rsid w:val="002A1FDC"/>
    <w:rsid w:val="002A4D76"/>
    <w:rsid w:val="002A75FE"/>
    <w:rsid w:val="002B229A"/>
    <w:rsid w:val="002B581E"/>
    <w:rsid w:val="002B76D3"/>
    <w:rsid w:val="002C0030"/>
    <w:rsid w:val="002C1357"/>
    <w:rsid w:val="002C187D"/>
    <w:rsid w:val="002C5122"/>
    <w:rsid w:val="002C5E4D"/>
    <w:rsid w:val="002D0FA2"/>
    <w:rsid w:val="002D2C66"/>
    <w:rsid w:val="002D3625"/>
    <w:rsid w:val="002D496A"/>
    <w:rsid w:val="002E4312"/>
    <w:rsid w:val="002F5263"/>
    <w:rsid w:val="00301A78"/>
    <w:rsid w:val="00305FCC"/>
    <w:rsid w:val="0030670F"/>
    <w:rsid w:val="00310E32"/>
    <w:rsid w:val="003149DC"/>
    <w:rsid w:val="00316DAB"/>
    <w:rsid w:val="003226FB"/>
    <w:rsid w:val="00322938"/>
    <w:rsid w:val="00323F12"/>
    <w:rsid w:val="00324243"/>
    <w:rsid w:val="00325A57"/>
    <w:rsid w:val="0033336F"/>
    <w:rsid w:val="00335AC9"/>
    <w:rsid w:val="00341971"/>
    <w:rsid w:val="00354274"/>
    <w:rsid w:val="00361E59"/>
    <w:rsid w:val="00362033"/>
    <w:rsid w:val="00367588"/>
    <w:rsid w:val="003722C1"/>
    <w:rsid w:val="00372557"/>
    <w:rsid w:val="00374B64"/>
    <w:rsid w:val="0037503D"/>
    <w:rsid w:val="003815C0"/>
    <w:rsid w:val="0039139A"/>
    <w:rsid w:val="003975BA"/>
    <w:rsid w:val="003A7552"/>
    <w:rsid w:val="003B2B69"/>
    <w:rsid w:val="003B6F0C"/>
    <w:rsid w:val="003E11EE"/>
    <w:rsid w:val="003E7629"/>
    <w:rsid w:val="003F4954"/>
    <w:rsid w:val="003F70D3"/>
    <w:rsid w:val="004003ED"/>
    <w:rsid w:val="0040041F"/>
    <w:rsid w:val="00411CEC"/>
    <w:rsid w:val="004125D8"/>
    <w:rsid w:val="00416D6C"/>
    <w:rsid w:val="0041710F"/>
    <w:rsid w:val="00422C61"/>
    <w:rsid w:val="0042306C"/>
    <w:rsid w:val="00430C8E"/>
    <w:rsid w:val="00434C7A"/>
    <w:rsid w:val="00437675"/>
    <w:rsid w:val="0044029F"/>
    <w:rsid w:val="0044047B"/>
    <w:rsid w:val="00443602"/>
    <w:rsid w:val="00443E5C"/>
    <w:rsid w:val="00445EBE"/>
    <w:rsid w:val="00452863"/>
    <w:rsid w:val="00460893"/>
    <w:rsid w:val="00461553"/>
    <w:rsid w:val="004626BF"/>
    <w:rsid w:val="0046297A"/>
    <w:rsid w:val="00463373"/>
    <w:rsid w:val="00464536"/>
    <w:rsid w:val="0047156E"/>
    <w:rsid w:val="00485A91"/>
    <w:rsid w:val="00487635"/>
    <w:rsid w:val="004A056A"/>
    <w:rsid w:val="004A4894"/>
    <w:rsid w:val="004A6FB1"/>
    <w:rsid w:val="004B06A5"/>
    <w:rsid w:val="004B2D16"/>
    <w:rsid w:val="004B7530"/>
    <w:rsid w:val="004C4294"/>
    <w:rsid w:val="004C5AD3"/>
    <w:rsid w:val="004D2AFE"/>
    <w:rsid w:val="004D3645"/>
    <w:rsid w:val="004D5146"/>
    <w:rsid w:val="004E3E81"/>
    <w:rsid w:val="004E58DB"/>
    <w:rsid w:val="004F7602"/>
    <w:rsid w:val="00512D58"/>
    <w:rsid w:val="00516CFA"/>
    <w:rsid w:val="00517C1E"/>
    <w:rsid w:val="0053643A"/>
    <w:rsid w:val="00540265"/>
    <w:rsid w:val="00542F7E"/>
    <w:rsid w:val="00545DE4"/>
    <w:rsid w:val="0054638C"/>
    <w:rsid w:val="00551445"/>
    <w:rsid w:val="005527E5"/>
    <w:rsid w:val="00564EC9"/>
    <w:rsid w:val="00573236"/>
    <w:rsid w:val="005813B4"/>
    <w:rsid w:val="00581C57"/>
    <w:rsid w:val="00586843"/>
    <w:rsid w:val="00595805"/>
    <w:rsid w:val="00597494"/>
    <w:rsid w:val="005A0288"/>
    <w:rsid w:val="005C084C"/>
    <w:rsid w:val="005C0EFE"/>
    <w:rsid w:val="005C489F"/>
    <w:rsid w:val="005D0F53"/>
    <w:rsid w:val="005E2D08"/>
    <w:rsid w:val="005E4183"/>
    <w:rsid w:val="005F7318"/>
    <w:rsid w:val="005F7BF1"/>
    <w:rsid w:val="006020D5"/>
    <w:rsid w:val="00606D70"/>
    <w:rsid w:val="00623BC0"/>
    <w:rsid w:val="00625936"/>
    <w:rsid w:val="00641FF2"/>
    <w:rsid w:val="006535F3"/>
    <w:rsid w:val="0065699C"/>
    <w:rsid w:val="006602FE"/>
    <w:rsid w:val="00666ACA"/>
    <w:rsid w:val="00671A76"/>
    <w:rsid w:val="00681527"/>
    <w:rsid w:val="00682AC6"/>
    <w:rsid w:val="00683D00"/>
    <w:rsid w:val="00683E66"/>
    <w:rsid w:val="00686C6B"/>
    <w:rsid w:val="006A0138"/>
    <w:rsid w:val="006A3F5E"/>
    <w:rsid w:val="006A453D"/>
    <w:rsid w:val="006B74FB"/>
    <w:rsid w:val="006B76B9"/>
    <w:rsid w:val="006B7C44"/>
    <w:rsid w:val="006B7F4E"/>
    <w:rsid w:val="006C315C"/>
    <w:rsid w:val="006D0E1B"/>
    <w:rsid w:val="006D5E2B"/>
    <w:rsid w:val="006E19B9"/>
    <w:rsid w:val="006E330E"/>
    <w:rsid w:val="006F3F58"/>
    <w:rsid w:val="00703562"/>
    <w:rsid w:val="00713213"/>
    <w:rsid w:val="007200A1"/>
    <w:rsid w:val="0072505D"/>
    <w:rsid w:val="00726E04"/>
    <w:rsid w:val="007357D3"/>
    <w:rsid w:val="0074229D"/>
    <w:rsid w:val="00743915"/>
    <w:rsid w:val="00743E6F"/>
    <w:rsid w:val="00751CE5"/>
    <w:rsid w:val="00756690"/>
    <w:rsid w:val="00761899"/>
    <w:rsid w:val="00773CD7"/>
    <w:rsid w:val="007841AB"/>
    <w:rsid w:val="00785DE3"/>
    <w:rsid w:val="0079003C"/>
    <w:rsid w:val="0079023C"/>
    <w:rsid w:val="007A150B"/>
    <w:rsid w:val="007A5D63"/>
    <w:rsid w:val="007B5B0B"/>
    <w:rsid w:val="007C3C03"/>
    <w:rsid w:val="007C7830"/>
    <w:rsid w:val="007D6EE4"/>
    <w:rsid w:val="007D7629"/>
    <w:rsid w:val="007E71D0"/>
    <w:rsid w:val="007F7896"/>
    <w:rsid w:val="008026F0"/>
    <w:rsid w:val="00812627"/>
    <w:rsid w:val="008131AC"/>
    <w:rsid w:val="00813343"/>
    <w:rsid w:val="00817C4F"/>
    <w:rsid w:val="00823998"/>
    <w:rsid w:val="008252F4"/>
    <w:rsid w:val="0083614B"/>
    <w:rsid w:val="00841B2F"/>
    <w:rsid w:val="00846F0E"/>
    <w:rsid w:val="0085242E"/>
    <w:rsid w:val="00854759"/>
    <w:rsid w:val="008622AD"/>
    <w:rsid w:val="008627F3"/>
    <w:rsid w:val="008851A0"/>
    <w:rsid w:val="00886E23"/>
    <w:rsid w:val="008953CD"/>
    <w:rsid w:val="00896E59"/>
    <w:rsid w:val="008A1C71"/>
    <w:rsid w:val="008A3880"/>
    <w:rsid w:val="008A659C"/>
    <w:rsid w:val="008B3E0B"/>
    <w:rsid w:val="008C0A92"/>
    <w:rsid w:val="008C453D"/>
    <w:rsid w:val="008C5613"/>
    <w:rsid w:val="008D1C92"/>
    <w:rsid w:val="008D330C"/>
    <w:rsid w:val="008E12C1"/>
    <w:rsid w:val="008F2790"/>
    <w:rsid w:val="008F7C3C"/>
    <w:rsid w:val="00911591"/>
    <w:rsid w:val="00911B93"/>
    <w:rsid w:val="00912362"/>
    <w:rsid w:val="00923AAF"/>
    <w:rsid w:val="00924AF5"/>
    <w:rsid w:val="009254D1"/>
    <w:rsid w:val="009366C2"/>
    <w:rsid w:val="00942931"/>
    <w:rsid w:val="0094622E"/>
    <w:rsid w:val="009630BD"/>
    <w:rsid w:val="009635FD"/>
    <w:rsid w:val="00965827"/>
    <w:rsid w:val="00966A46"/>
    <w:rsid w:val="00974339"/>
    <w:rsid w:val="00974DD4"/>
    <w:rsid w:val="00975FA5"/>
    <w:rsid w:val="00977AF2"/>
    <w:rsid w:val="00981ADC"/>
    <w:rsid w:val="00982FD7"/>
    <w:rsid w:val="00993304"/>
    <w:rsid w:val="00993D8A"/>
    <w:rsid w:val="009A1B2F"/>
    <w:rsid w:val="009A3266"/>
    <w:rsid w:val="009A64DF"/>
    <w:rsid w:val="009C07D8"/>
    <w:rsid w:val="009C14F9"/>
    <w:rsid w:val="009C2B50"/>
    <w:rsid w:val="009C352B"/>
    <w:rsid w:val="009C55F0"/>
    <w:rsid w:val="009D3A96"/>
    <w:rsid w:val="009E3D74"/>
    <w:rsid w:val="009E4302"/>
    <w:rsid w:val="009E6A39"/>
    <w:rsid w:val="009F1AE6"/>
    <w:rsid w:val="009F6958"/>
    <w:rsid w:val="00A00EDD"/>
    <w:rsid w:val="00A01C4D"/>
    <w:rsid w:val="00A04112"/>
    <w:rsid w:val="00A16B26"/>
    <w:rsid w:val="00A250AA"/>
    <w:rsid w:val="00A27742"/>
    <w:rsid w:val="00A340D1"/>
    <w:rsid w:val="00A40E24"/>
    <w:rsid w:val="00A42DEF"/>
    <w:rsid w:val="00A45EAB"/>
    <w:rsid w:val="00A463B8"/>
    <w:rsid w:val="00A51796"/>
    <w:rsid w:val="00A56219"/>
    <w:rsid w:val="00A63C13"/>
    <w:rsid w:val="00A665D9"/>
    <w:rsid w:val="00A704D8"/>
    <w:rsid w:val="00A71E6C"/>
    <w:rsid w:val="00A816DD"/>
    <w:rsid w:val="00A81B49"/>
    <w:rsid w:val="00A8508A"/>
    <w:rsid w:val="00A85C8D"/>
    <w:rsid w:val="00A90CAC"/>
    <w:rsid w:val="00AA0471"/>
    <w:rsid w:val="00AA2076"/>
    <w:rsid w:val="00AA7CAA"/>
    <w:rsid w:val="00AD0072"/>
    <w:rsid w:val="00AD72F5"/>
    <w:rsid w:val="00AD7752"/>
    <w:rsid w:val="00AD7B91"/>
    <w:rsid w:val="00AE60B5"/>
    <w:rsid w:val="00AF2BE4"/>
    <w:rsid w:val="00AF3664"/>
    <w:rsid w:val="00B00133"/>
    <w:rsid w:val="00B2173D"/>
    <w:rsid w:val="00B27DDE"/>
    <w:rsid w:val="00B31427"/>
    <w:rsid w:val="00B34C86"/>
    <w:rsid w:val="00B41A1A"/>
    <w:rsid w:val="00B42DF0"/>
    <w:rsid w:val="00B459CB"/>
    <w:rsid w:val="00B866CF"/>
    <w:rsid w:val="00B967A3"/>
    <w:rsid w:val="00BA1A4C"/>
    <w:rsid w:val="00BA5023"/>
    <w:rsid w:val="00BB5745"/>
    <w:rsid w:val="00BB5902"/>
    <w:rsid w:val="00BC6AB5"/>
    <w:rsid w:val="00BD02F3"/>
    <w:rsid w:val="00BD2514"/>
    <w:rsid w:val="00BD2E3E"/>
    <w:rsid w:val="00BE22DC"/>
    <w:rsid w:val="00BE7E65"/>
    <w:rsid w:val="00BE7F5E"/>
    <w:rsid w:val="00BF20AF"/>
    <w:rsid w:val="00BF3867"/>
    <w:rsid w:val="00BF590F"/>
    <w:rsid w:val="00C00548"/>
    <w:rsid w:val="00C03C0E"/>
    <w:rsid w:val="00C0589C"/>
    <w:rsid w:val="00C0798D"/>
    <w:rsid w:val="00C14E51"/>
    <w:rsid w:val="00C2390E"/>
    <w:rsid w:val="00C27A3E"/>
    <w:rsid w:val="00C36F99"/>
    <w:rsid w:val="00C44ABA"/>
    <w:rsid w:val="00C638BB"/>
    <w:rsid w:val="00C67109"/>
    <w:rsid w:val="00C7464E"/>
    <w:rsid w:val="00C80F41"/>
    <w:rsid w:val="00C83C21"/>
    <w:rsid w:val="00C86ECB"/>
    <w:rsid w:val="00C87E93"/>
    <w:rsid w:val="00C967BF"/>
    <w:rsid w:val="00CA02A3"/>
    <w:rsid w:val="00CA2060"/>
    <w:rsid w:val="00CA3984"/>
    <w:rsid w:val="00CA6AFD"/>
    <w:rsid w:val="00CB339A"/>
    <w:rsid w:val="00CB5184"/>
    <w:rsid w:val="00CB7E80"/>
    <w:rsid w:val="00CC30D1"/>
    <w:rsid w:val="00CD0F2F"/>
    <w:rsid w:val="00CD6392"/>
    <w:rsid w:val="00CE2E1C"/>
    <w:rsid w:val="00CE7409"/>
    <w:rsid w:val="00CF167D"/>
    <w:rsid w:val="00D010C2"/>
    <w:rsid w:val="00D014BD"/>
    <w:rsid w:val="00D143AA"/>
    <w:rsid w:val="00D2205A"/>
    <w:rsid w:val="00D2649C"/>
    <w:rsid w:val="00D34416"/>
    <w:rsid w:val="00D44CA4"/>
    <w:rsid w:val="00D505A5"/>
    <w:rsid w:val="00D53CDE"/>
    <w:rsid w:val="00D55C2A"/>
    <w:rsid w:val="00D55C2E"/>
    <w:rsid w:val="00D65633"/>
    <w:rsid w:val="00D727AE"/>
    <w:rsid w:val="00D769CD"/>
    <w:rsid w:val="00D8084D"/>
    <w:rsid w:val="00DA1533"/>
    <w:rsid w:val="00DA2CDC"/>
    <w:rsid w:val="00DA6F83"/>
    <w:rsid w:val="00DD4A0B"/>
    <w:rsid w:val="00DD7F23"/>
    <w:rsid w:val="00DF3C96"/>
    <w:rsid w:val="00E00B21"/>
    <w:rsid w:val="00E00BD6"/>
    <w:rsid w:val="00E01253"/>
    <w:rsid w:val="00E02389"/>
    <w:rsid w:val="00E0460A"/>
    <w:rsid w:val="00E15B2D"/>
    <w:rsid w:val="00E27419"/>
    <w:rsid w:val="00E31884"/>
    <w:rsid w:val="00E31A7B"/>
    <w:rsid w:val="00E32A0C"/>
    <w:rsid w:val="00E35F29"/>
    <w:rsid w:val="00E41F8C"/>
    <w:rsid w:val="00E475D1"/>
    <w:rsid w:val="00E52F04"/>
    <w:rsid w:val="00E53FA0"/>
    <w:rsid w:val="00E627D5"/>
    <w:rsid w:val="00E72AC1"/>
    <w:rsid w:val="00E769E1"/>
    <w:rsid w:val="00E81D2F"/>
    <w:rsid w:val="00E835F4"/>
    <w:rsid w:val="00E848FA"/>
    <w:rsid w:val="00E911B4"/>
    <w:rsid w:val="00EB110C"/>
    <w:rsid w:val="00EB1249"/>
    <w:rsid w:val="00EB2887"/>
    <w:rsid w:val="00EB3749"/>
    <w:rsid w:val="00ED2500"/>
    <w:rsid w:val="00EE1930"/>
    <w:rsid w:val="00EF3EEC"/>
    <w:rsid w:val="00EF6252"/>
    <w:rsid w:val="00F203C6"/>
    <w:rsid w:val="00F3042F"/>
    <w:rsid w:val="00F34924"/>
    <w:rsid w:val="00F36B30"/>
    <w:rsid w:val="00F41B4C"/>
    <w:rsid w:val="00F5023F"/>
    <w:rsid w:val="00F53896"/>
    <w:rsid w:val="00F54383"/>
    <w:rsid w:val="00F57082"/>
    <w:rsid w:val="00F65A58"/>
    <w:rsid w:val="00F71867"/>
    <w:rsid w:val="00F71F1B"/>
    <w:rsid w:val="00F83794"/>
    <w:rsid w:val="00F83C5D"/>
    <w:rsid w:val="00F843A6"/>
    <w:rsid w:val="00F85EC7"/>
    <w:rsid w:val="00F87A2C"/>
    <w:rsid w:val="00F92085"/>
    <w:rsid w:val="00F958FE"/>
    <w:rsid w:val="00FA2657"/>
    <w:rsid w:val="00FA3E88"/>
    <w:rsid w:val="00FB6E1D"/>
    <w:rsid w:val="00FC0D2B"/>
    <w:rsid w:val="00FC2B6A"/>
    <w:rsid w:val="00FC3A01"/>
    <w:rsid w:val="00FC638E"/>
    <w:rsid w:val="00FD2F30"/>
    <w:rsid w:val="00FD6F85"/>
    <w:rsid w:val="00FE6B2D"/>
    <w:rsid w:val="00FE7658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."/>
  <w:listSeparator w:val=","/>
  <w14:docId w14:val="765A3A86"/>
  <w15:docId w15:val="{A735992E-09D8-4396-9EA0-96F6C266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530"/>
  </w:style>
  <w:style w:type="paragraph" w:styleId="Footer">
    <w:name w:val="footer"/>
    <w:basedOn w:val="Normal"/>
    <w:link w:val="FooterChar"/>
    <w:uiPriority w:val="99"/>
    <w:unhideWhenUsed/>
    <w:rsid w:val="004B7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530"/>
  </w:style>
  <w:style w:type="paragraph" w:styleId="ListParagraph">
    <w:name w:val="List Paragraph"/>
    <w:basedOn w:val="Normal"/>
    <w:uiPriority w:val="34"/>
    <w:qFormat/>
    <w:rsid w:val="00354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google.com/archive/p/hackysta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aydev.co/waydev-metric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enterpriseai/definition/expert%20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nyk.io/blog/accelerating-developer-first-vision-with-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climate.com/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bahuguna</dc:creator>
  <cp:lastModifiedBy>saumya bahuguna</cp:lastModifiedBy>
  <cp:revision>2</cp:revision>
  <dcterms:created xsi:type="dcterms:W3CDTF">2022-01-11T23:51:00Z</dcterms:created>
  <dcterms:modified xsi:type="dcterms:W3CDTF">2022-01-11T23:51:00Z</dcterms:modified>
</cp:coreProperties>
</file>